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C2" w:rsidRDefault="00AE4AC2" w:rsidP="00AE4AC2">
      <w:pPr>
        <w:pStyle w:val="ANSWER"/>
        <w:ind w:left="0"/>
        <w:rPr>
          <w:lang w:eastAsia="en-US"/>
        </w:rPr>
      </w:pPr>
      <w:r>
        <w:rPr>
          <w:lang w:eastAsia="en-US"/>
        </w:rPr>
        <w:t>Adam Rich</w:t>
      </w:r>
    </w:p>
    <w:p w:rsidR="00AE4AC2" w:rsidRDefault="00AE4AC2" w:rsidP="00AE4AC2">
      <w:pPr>
        <w:pStyle w:val="ANSWER"/>
        <w:ind w:left="0"/>
        <w:rPr>
          <w:lang w:eastAsia="en-US"/>
        </w:rPr>
      </w:pPr>
      <w:r>
        <w:rPr>
          <w:lang w:eastAsia="en-US"/>
        </w:rPr>
        <w:t>EN.605.202.87.SP18 Data Structures</w:t>
      </w:r>
    </w:p>
    <w:p w:rsidR="00AE4AC2" w:rsidRDefault="00AE4AC2" w:rsidP="00AE4AC2">
      <w:pPr>
        <w:pStyle w:val="ANSWER"/>
        <w:ind w:left="0"/>
        <w:rPr>
          <w:lang w:eastAsia="en-US"/>
        </w:rPr>
      </w:pPr>
      <w:r>
        <w:rPr>
          <w:lang w:eastAsia="en-US"/>
        </w:rPr>
        <w:t>Homework Assignment 6</w:t>
      </w:r>
    </w:p>
    <w:p w:rsidR="00AE4AC2" w:rsidRDefault="00AE4AC2" w:rsidP="00AE4AC2">
      <w:pPr>
        <w:pStyle w:val="ANSWER"/>
        <w:ind w:left="0"/>
        <w:rPr>
          <w:lang w:eastAsia="en-US"/>
        </w:rPr>
      </w:pPr>
      <w:r>
        <w:rPr>
          <w:lang w:eastAsia="en-US"/>
        </w:rPr>
        <w:t>March 13, 2018</w:t>
      </w:r>
    </w:p>
    <w:p w:rsidR="00AE4AC2" w:rsidRDefault="00AE4AC2" w:rsidP="00AE4AC2">
      <w:pPr>
        <w:pStyle w:val="ANSWER"/>
        <w:ind w:left="0"/>
        <w:rPr>
          <w:lang w:eastAsia="en-US"/>
        </w:rPr>
      </w:pPr>
    </w:p>
    <w:p w:rsidR="00B54714" w:rsidRDefault="00B54714" w:rsidP="00B54714">
      <w:pPr>
        <w:rPr>
          <w:rFonts w:ascii="Arial" w:hAnsi="Arial" w:cs="Arial"/>
          <w:b/>
          <w:color w:val="4F81BD" w:themeColor="accent1"/>
          <w:sz w:val="28"/>
          <w:lang w:eastAsia="en-US"/>
        </w:rPr>
      </w:pPr>
      <w:r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Assignment 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>6</w:t>
      </w:r>
      <w:r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 – 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>More on List</w:t>
      </w:r>
      <w:r>
        <w:rPr>
          <w:rFonts w:ascii="Arial" w:hAnsi="Arial" w:cs="Arial"/>
          <w:b/>
          <w:color w:val="4F81BD" w:themeColor="accent1"/>
          <w:sz w:val="28"/>
          <w:lang w:eastAsia="en-US"/>
        </w:rPr>
        <w:t>s</w:t>
      </w:r>
    </w:p>
    <w:p w:rsidR="00B54714" w:rsidRDefault="00B54714" w:rsidP="00B54714">
      <w:pPr>
        <w:rPr>
          <w:rFonts w:ascii="Arial" w:hAnsi="Arial" w:cs="Arial"/>
          <w:b/>
          <w:color w:val="4F81BD" w:themeColor="accent1"/>
          <w:lang w:eastAsia="en-US"/>
        </w:rPr>
      </w:pPr>
    </w:p>
    <w:p w:rsidR="00B54714" w:rsidRDefault="00B54714" w:rsidP="00B54714">
      <w:pPr>
        <w:rPr>
          <w:i/>
          <w:sz w:val="28"/>
          <w:lang w:val="en-US"/>
        </w:rPr>
      </w:pPr>
      <w:r>
        <w:rPr>
          <w:i/>
          <w:sz w:val="28"/>
        </w:rPr>
        <w:t>Write pseudo-code not Java for problems requiring code. You are responsible for the appropriate level of detail.</w:t>
      </w:r>
    </w:p>
    <w:p w:rsidR="005741E4" w:rsidRDefault="005741E4" w:rsidP="00B54714">
      <w:pPr>
        <w:rPr>
          <w:i/>
          <w:sz w:val="28"/>
          <w:lang w:val="en-US"/>
        </w:rPr>
      </w:pPr>
    </w:p>
    <w:p w:rsidR="005741E4" w:rsidRPr="005741E4" w:rsidRDefault="005741E4" w:rsidP="00B54714">
      <w:pPr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The questions in this assignment give you the opportunity to explore a new data structure and to experiment with the hybrid implementation in Q3. </w:t>
      </w:r>
    </w:p>
    <w:p w:rsidR="00B54714" w:rsidRPr="00B54714" w:rsidRDefault="00B54714" w:rsidP="00B54714">
      <w:pPr>
        <w:rPr>
          <w:rFonts w:eastAsia="DejaVu Sans"/>
          <w:i/>
          <w:kern w:val="2"/>
          <w:sz w:val="28"/>
          <w:lang w:val="en-US" w:eastAsia="ar-SA"/>
        </w:rPr>
      </w:pPr>
    </w:p>
    <w:p w:rsidR="005741E4" w:rsidRDefault="006F2B30" w:rsidP="005741E4">
      <w:pPr>
        <w:pStyle w:val="ListParagraph"/>
        <w:numPr>
          <w:ilvl w:val="0"/>
          <w:numId w:val="8"/>
        </w:numPr>
        <w:spacing w:after="100" w:afterAutospacing="1"/>
        <w:ind w:left="0" w:firstLine="0"/>
        <w:rPr>
          <w:b/>
          <w:lang w:val="en-US"/>
        </w:rPr>
      </w:pPr>
      <w:r w:rsidRPr="005741E4">
        <w:rPr>
          <w:b/>
          <w:lang w:val="en-US"/>
        </w:rPr>
        <w:t>A d</w:t>
      </w:r>
      <w:r w:rsidRPr="005741E4">
        <w:rPr>
          <w:b/>
        </w:rPr>
        <w:t xml:space="preserve">eque </w:t>
      </w:r>
      <w:r w:rsidRPr="005741E4">
        <w:rPr>
          <w:b/>
          <w:lang w:val="en-US"/>
        </w:rPr>
        <w:t>(</w:t>
      </w:r>
      <w:r w:rsidR="000130D0" w:rsidRPr="005741E4">
        <w:rPr>
          <w:b/>
          <w:lang w:val="en-US"/>
        </w:rPr>
        <w:t xml:space="preserve">pronounced </w:t>
      </w:r>
      <w:r w:rsidRPr="005741E4">
        <w:rPr>
          <w:b/>
          <w:lang w:val="en-US"/>
        </w:rPr>
        <w:t xml:space="preserve">deck) </w:t>
      </w:r>
      <w:r w:rsidRPr="005741E4">
        <w:rPr>
          <w:b/>
        </w:rPr>
        <w:t>is an ordered set of items from which items may be deleted at either end and into which items may be inserted at either end.  Call the two ends left and right.</w:t>
      </w:r>
      <w:r w:rsidRPr="005741E4">
        <w:rPr>
          <w:b/>
          <w:lang w:val="en-US"/>
        </w:rPr>
        <w:t xml:space="preserve"> This is an access-restricted structure since no insertions or deletions can happen other than at the ends.  Implement the deque as a doubly-linked list (not circular, no header). Write InsertLeft and DeleteRight.</w:t>
      </w:r>
    </w:p>
    <w:p w:rsidR="00AE4AC2" w:rsidRDefault="00AE4AC2" w:rsidP="00AE4AC2">
      <w:pPr>
        <w:pStyle w:val="ANSWER"/>
      </w:pPr>
      <w:r>
        <w:t>class DequeNode</w:t>
      </w:r>
    </w:p>
    <w:p w:rsidR="00AE4AC2" w:rsidRDefault="00AE4AC2" w:rsidP="00AE4AC2">
      <w:pPr>
        <w:pStyle w:val="ANSWER"/>
      </w:pPr>
      <w:r>
        <w:t xml:space="preserve">  node pred</w:t>
      </w:r>
    </w:p>
    <w:p w:rsidR="00AE4AC2" w:rsidRDefault="00AE4AC2" w:rsidP="00AE4AC2">
      <w:pPr>
        <w:pStyle w:val="ANSWER"/>
      </w:pPr>
      <w:r>
        <w:t xml:space="preserve">  node succ</w:t>
      </w:r>
    </w:p>
    <w:p w:rsidR="00AE4AC2" w:rsidRDefault="00AE4AC2" w:rsidP="00AE4AC2">
      <w:pPr>
        <w:pStyle w:val="ANSWER"/>
      </w:pPr>
      <w:r>
        <w:t xml:space="preserve">  object value</w:t>
      </w:r>
    </w:p>
    <w:p w:rsidR="00AE4AC2" w:rsidRDefault="00AE4AC2" w:rsidP="00AE4AC2">
      <w:pPr>
        <w:pStyle w:val="ANSWER"/>
      </w:pPr>
      <w:r>
        <w:t>end-class DequeNode</w:t>
      </w:r>
    </w:p>
    <w:p w:rsidR="00AE4AC2" w:rsidRDefault="00AE4AC2" w:rsidP="00AE4AC2">
      <w:pPr>
        <w:pStyle w:val="ANSWER"/>
      </w:pPr>
    </w:p>
    <w:p w:rsidR="005741E4" w:rsidRDefault="00AE4AC2" w:rsidP="00AE4AC2">
      <w:pPr>
        <w:pStyle w:val="ANSWER"/>
      </w:pPr>
      <w:r>
        <w:t>class Deque</w:t>
      </w:r>
    </w:p>
    <w:p w:rsidR="00AE4AC2" w:rsidRDefault="00AE4AC2" w:rsidP="00AE4AC2">
      <w:pPr>
        <w:pStyle w:val="ANSWER"/>
      </w:pPr>
      <w:r>
        <w:t xml:space="preserve">  node left</w:t>
      </w:r>
    </w:p>
    <w:p w:rsidR="00AE4AC2" w:rsidRDefault="00AE4AC2" w:rsidP="00AE4AC2">
      <w:pPr>
        <w:pStyle w:val="ANSWER"/>
      </w:pPr>
      <w:r>
        <w:t xml:space="preserve">  node right</w:t>
      </w:r>
    </w:p>
    <w:p w:rsidR="00AE4AC2" w:rsidRDefault="00AE4AC2" w:rsidP="00AE4AC2">
      <w:pPr>
        <w:pStyle w:val="ANSWER"/>
      </w:pPr>
    </w:p>
    <w:p w:rsidR="00AE4AC2" w:rsidRDefault="00AE4AC2" w:rsidP="00AE4AC2">
      <w:pPr>
        <w:pStyle w:val="ANSWER"/>
      </w:pPr>
      <w:r>
        <w:t xml:space="preserve">  method insertLeft(curr as DequeNode)</w:t>
      </w:r>
    </w:p>
    <w:p w:rsidR="00AE4AC2" w:rsidRDefault="00AE4AC2" w:rsidP="00AE4AC2">
      <w:pPr>
        <w:pStyle w:val="ANSWER"/>
      </w:pPr>
      <w:r>
        <w:t xml:space="preserve">    if left is null (and right is null)</w:t>
      </w:r>
    </w:p>
    <w:p w:rsidR="00AE4AC2" w:rsidRDefault="00AE4AC2" w:rsidP="00AE4AC2">
      <w:pPr>
        <w:pStyle w:val="ANSWER"/>
      </w:pPr>
      <w:r>
        <w:t xml:space="preserve">      left = curr</w:t>
      </w:r>
    </w:p>
    <w:p w:rsidR="00AE4AC2" w:rsidRDefault="00AE4AC2" w:rsidP="00AE4AC2">
      <w:pPr>
        <w:pStyle w:val="ANSWER"/>
      </w:pPr>
      <w:r>
        <w:t xml:space="preserve">      right = curr</w:t>
      </w:r>
    </w:p>
    <w:p w:rsidR="00F0012F" w:rsidRDefault="00F0012F" w:rsidP="00AE4AC2">
      <w:pPr>
        <w:pStyle w:val="ANSWER"/>
      </w:pPr>
      <w:r>
        <w:t xml:space="preserve">      curr.pred = null // not circular</w:t>
      </w:r>
    </w:p>
    <w:p w:rsidR="00F0012F" w:rsidRDefault="00F0012F" w:rsidP="00AE4AC2">
      <w:pPr>
        <w:pStyle w:val="ANSWER"/>
      </w:pPr>
      <w:r>
        <w:t xml:space="preserve">      curr.succ = null </w:t>
      </w:r>
    </w:p>
    <w:p w:rsidR="00AE4AC2" w:rsidRDefault="00AE4AC2" w:rsidP="00AE4AC2">
      <w:pPr>
        <w:pStyle w:val="ANSWER"/>
      </w:pPr>
      <w:r>
        <w:t xml:space="preserve">    else </w:t>
      </w:r>
    </w:p>
    <w:p w:rsidR="00AE4AC2" w:rsidRDefault="00AE4AC2" w:rsidP="00AE4AC2">
      <w:pPr>
        <w:pStyle w:val="ANSWER"/>
      </w:pPr>
      <w:r>
        <w:t xml:space="preserve">      curr.succ = left</w:t>
      </w:r>
    </w:p>
    <w:p w:rsidR="00AE4AC2" w:rsidRDefault="00AE4AC2" w:rsidP="00AE4AC2">
      <w:pPr>
        <w:pStyle w:val="ANSWER"/>
      </w:pPr>
      <w:r>
        <w:t xml:space="preserve">      curr.pred = null</w:t>
      </w:r>
    </w:p>
    <w:p w:rsidR="00AE4AC2" w:rsidRDefault="00AE4AC2" w:rsidP="00AE4AC2">
      <w:pPr>
        <w:pStyle w:val="ANSWER"/>
      </w:pPr>
      <w:r>
        <w:t xml:space="preserve">      left = curr</w:t>
      </w:r>
    </w:p>
    <w:p w:rsidR="00AE4AC2" w:rsidRDefault="00AE4AC2" w:rsidP="00AE4AC2">
      <w:pPr>
        <w:pStyle w:val="ANSWER"/>
      </w:pPr>
      <w:r>
        <w:t xml:space="preserve">    end-if</w:t>
      </w:r>
    </w:p>
    <w:p w:rsidR="00AE4AC2" w:rsidRDefault="00AE4AC2" w:rsidP="00AE4AC2">
      <w:pPr>
        <w:pStyle w:val="ANSWER"/>
      </w:pPr>
      <w:r>
        <w:t xml:space="preserve">  end-method</w:t>
      </w:r>
    </w:p>
    <w:p w:rsidR="00AE4AC2" w:rsidRDefault="00AE4AC2" w:rsidP="00AE4AC2">
      <w:pPr>
        <w:pStyle w:val="ANSWER"/>
      </w:pPr>
    </w:p>
    <w:p w:rsidR="00AE4AC2" w:rsidRDefault="00782D2F" w:rsidP="00AE4AC2">
      <w:pPr>
        <w:pStyle w:val="ANSWER"/>
      </w:pPr>
      <w:r>
        <w:t xml:space="preserve">  method delete</w:t>
      </w:r>
      <w:r w:rsidR="00AE4AC2">
        <w:t>Right</w:t>
      </w:r>
    </w:p>
    <w:p w:rsidR="00F66D21" w:rsidRDefault="00F66D21" w:rsidP="00AE4AC2">
      <w:pPr>
        <w:pStyle w:val="ANSWER"/>
      </w:pPr>
      <w:r>
        <w:t xml:space="preserve">    object out // return value</w:t>
      </w:r>
    </w:p>
    <w:p w:rsidR="00AE4AC2" w:rsidRDefault="00AE4AC2" w:rsidP="00782D2F">
      <w:pPr>
        <w:pStyle w:val="ANSWER"/>
      </w:pPr>
      <w:r>
        <w:t xml:space="preserve">    if right is null</w:t>
      </w:r>
    </w:p>
    <w:p w:rsidR="00782D2F" w:rsidRDefault="00782D2F" w:rsidP="00782D2F">
      <w:pPr>
        <w:pStyle w:val="ANSWER"/>
      </w:pPr>
      <w:r>
        <w:t xml:space="preserve">      do nothing or throw error as desired</w:t>
      </w:r>
    </w:p>
    <w:p w:rsidR="00AE4AC2" w:rsidRDefault="00AE4AC2" w:rsidP="00AE4AC2">
      <w:pPr>
        <w:pStyle w:val="ANSWER"/>
      </w:pPr>
      <w:r>
        <w:t xml:space="preserve">    else </w:t>
      </w:r>
    </w:p>
    <w:p w:rsidR="00782D2F" w:rsidRDefault="00782D2F" w:rsidP="00782D2F">
      <w:pPr>
        <w:pStyle w:val="ANSWER"/>
      </w:pPr>
      <w:r>
        <w:t xml:space="preserve">      node old_right = right</w:t>
      </w:r>
    </w:p>
    <w:p w:rsidR="00782D2F" w:rsidRDefault="00782D2F" w:rsidP="00AE4AC2">
      <w:pPr>
        <w:pStyle w:val="ANSWER"/>
      </w:pPr>
      <w:r>
        <w:t xml:space="preserve">      right.pred.succ = null</w:t>
      </w:r>
    </w:p>
    <w:p w:rsidR="00782D2F" w:rsidRDefault="00782D2F" w:rsidP="00AE4AC2">
      <w:pPr>
        <w:pStyle w:val="ANSWER"/>
      </w:pPr>
      <w:r>
        <w:t xml:space="preserve">      right = right.pred</w:t>
      </w:r>
    </w:p>
    <w:p w:rsidR="00782D2F" w:rsidRDefault="00782D2F" w:rsidP="00AE4AC2">
      <w:pPr>
        <w:pStyle w:val="ANSWER"/>
      </w:pPr>
      <w:r>
        <w:t xml:space="preserve">      </w:t>
      </w:r>
    </w:p>
    <w:p w:rsidR="00782D2F" w:rsidRDefault="00782D2F" w:rsidP="00AE4AC2">
      <w:pPr>
        <w:pStyle w:val="ANSWER"/>
      </w:pPr>
      <w:r>
        <w:t xml:space="preserve">      // shred old_right</w:t>
      </w:r>
    </w:p>
    <w:p w:rsidR="00F66D21" w:rsidRDefault="00F66D21" w:rsidP="00AE4AC2">
      <w:pPr>
        <w:pStyle w:val="ANSWER"/>
      </w:pPr>
      <w:r>
        <w:t xml:space="preserve">      out = old_right.value</w:t>
      </w:r>
    </w:p>
    <w:p w:rsidR="00782D2F" w:rsidRDefault="00782D2F" w:rsidP="00AE4AC2">
      <w:pPr>
        <w:pStyle w:val="ANSWER"/>
      </w:pPr>
      <w:r>
        <w:t xml:space="preserve">      old_right.pred = null</w:t>
      </w:r>
    </w:p>
    <w:p w:rsidR="00782D2F" w:rsidRDefault="00782D2F" w:rsidP="00782D2F">
      <w:pPr>
        <w:pStyle w:val="ANSWER"/>
      </w:pPr>
      <w:r>
        <w:t xml:space="preserve">      old_right.succ = null</w:t>
      </w:r>
    </w:p>
    <w:p w:rsidR="00782D2F" w:rsidRDefault="00782D2F" w:rsidP="00782D2F">
      <w:pPr>
        <w:pStyle w:val="ANSWER"/>
      </w:pPr>
      <w:r>
        <w:t xml:space="preserve">      old_right.value = null</w:t>
      </w:r>
    </w:p>
    <w:p w:rsidR="00AE4AC2" w:rsidRDefault="00AE4AC2" w:rsidP="00AE4AC2">
      <w:pPr>
        <w:pStyle w:val="ANSWER"/>
      </w:pPr>
      <w:r>
        <w:t xml:space="preserve">    end-if</w:t>
      </w:r>
    </w:p>
    <w:p w:rsidR="00F66D21" w:rsidRDefault="00F66D21" w:rsidP="00AE4AC2">
      <w:pPr>
        <w:pStyle w:val="ANSWER"/>
      </w:pPr>
      <w:r>
        <w:t xml:space="preserve">    return out</w:t>
      </w:r>
    </w:p>
    <w:p w:rsidR="00AE4AC2" w:rsidRDefault="00AE4AC2" w:rsidP="00AE4AC2">
      <w:pPr>
        <w:pStyle w:val="ANSWER"/>
      </w:pPr>
      <w:r>
        <w:t xml:space="preserve">  end-method</w:t>
      </w:r>
    </w:p>
    <w:p w:rsidR="00AE4AC2" w:rsidRDefault="00AE4AC2" w:rsidP="00AE4AC2">
      <w:pPr>
        <w:pStyle w:val="ANSWER"/>
      </w:pPr>
      <w:r>
        <w:t>end-class Deque</w:t>
      </w:r>
    </w:p>
    <w:p w:rsidR="00ED43CD" w:rsidRDefault="00ED43CD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B8245C" w:rsidRPr="005741E4" w:rsidRDefault="006F2B30" w:rsidP="00ED43CD">
      <w:pPr>
        <w:pStyle w:val="ListParagraph"/>
        <w:numPr>
          <w:ilvl w:val="0"/>
          <w:numId w:val="8"/>
        </w:numPr>
        <w:spacing w:after="100" w:afterAutospacing="1"/>
        <w:ind w:left="0" w:firstLine="0"/>
        <w:rPr>
          <w:b/>
          <w:lang w:val="en-US"/>
        </w:rPr>
      </w:pPr>
      <w:r w:rsidRPr="005741E4">
        <w:rPr>
          <w:b/>
          <w:lang w:val="en-US"/>
        </w:rPr>
        <w:lastRenderedPageBreak/>
        <w:t xml:space="preserve">Implement </w:t>
      </w:r>
      <w:r w:rsidR="00307017" w:rsidRPr="005741E4">
        <w:rPr>
          <w:b/>
          <w:lang w:val="en-US"/>
        </w:rPr>
        <w:t>a</w:t>
      </w:r>
      <w:r w:rsidRPr="005741E4">
        <w:rPr>
          <w:b/>
          <w:lang w:val="en-US"/>
        </w:rPr>
        <w:t xml:space="preserve"> deque from problem 1 as a doubly-linked circular list with a header. Write InsertRight and DeleteLeft.</w:t>
      </w:r>
    </w:p>
    <w:p w:rsidR="00F66D21" w:rsidRDefault="00F66D21" w:rsidP="00AE4AC2">
      <w:pPr>
        <w:pStyle w:val="ANSWER"/>
      </w:pPr>
      <w:r>
        <w:t>Note: the lectures did not discuss whether the head node should be part of the circular structure . . . I am assuming that is should.  Lecture said that header should be a different kind of object, but I am confused on how this might be implemented as the pointers should be all of the same type?  This is assuming that is not something to worry about.</w:t>
      </w:r>
    </w:p>
    <w:p w:rsidR="00F66D21" w:rsidRDefault="00F66D21" w:rsidP="00AE4AC2">
      <w:pPr>
        <w:pStyle w:val="ANSWER"/>
      </w:pPr>
    </w:p>
    <w:p w:rsidR="00AE4AC2" w:rsidRDefault="00AE4AC2" w:rsidP="00AE4AC2">
      <w:pPr>
        <w:pStyle w:val="ANSWER"/>
      </w:pPr>
      <w:r>
        <w:t>class DequeNode</w:t>
      </w:r>
    </w:p>
    <w:p w:rsidR="00AE4AC2" w:rsidRDefault="00AE4AC2" w:rsidP="00AE4AC2">
      <w:pPr>
        <w:pStyle w:val="ANSWER"/>
      </w:pPr>
      <w:r>
        <w:t xml:space="preserve">  node pred</w:t>
      </w:r>
    </w:p>
    <w:p w:rsidR="00AE4AC2" w:rsidRDefault="00AE4AC2" w:rsidP="00AE4AC2">
      <w:pPr>
        <w:pStyle w:val="ANSWER"/>
      </w:pPr>
      <w:r>
        <w:t xml:space="preserve">  node succ</w:t>
      </w:r>
    </w:p>
    <w:p w:rsidR="00AE4AC2" w:rsidRDefault="00AE4AC2" w:rsidP="00AE4AC2">
      <w:pPr>
        <w:pStyle w:val="ANSWER"/>
      </w:pPr>
      <w:r>
        <w:t xml:space="preserve">  object value</w:t>
      </w:r>
    </w:p>
    <w:p w:rsidR="00AE4AC2" w:rsidRDefault="00AE4AC2" w:rsidP="00AE4AC2">
      <w:pPr>
        <w:pStyle w:val="ANSWER"/>
      </w:pPr>
      <w:r>
        <w:t>end-class DequeNode</w:t>
      </w:r>
    </w:p>
    <w:p w:rsidR="00AE4AC2" w:rsidRDefault="00AE4AC2" w:rsidP="00AE4AC2">
      <w:pPr>
        <w:pStyle w:val="ANSWER"/>
      </w:pPr>
    </w:p>
    <w:p w:rsidR="00AE4AC2" w:rsidRDefault="00AE4AC2" w:rsidP="00AE4AC2">
      <w:pPr>
        <w:pStyle w:val="ANSWER"/>
      </w:pPr>
      <w:r>
        <w:t>class DequeHeader</w:t>
      </w:r>
    </w:p>
    <w:p w:rsidR="00AE4AC2" w:rsidRDefault="00AE4AC2" w:rsidP="00AE4AC2">
      <w:pPr>
        <w:pStyle w:val="ANSWER"/>
      </w:pPr>
      <w:r>
        <w:t xml:space="preserve">  node left</w:t>
      </w:r>
    </w:p>
    <w:p w:rsidR="00AE4AC2" w:rsidRDefault="00AE4AC2" w:rsidP="00AE4AC2">
      <w:pPr>
        <w:pStyle w:val="ANSWER"/>
      </w:pPr>
      <w:r>
        <w:t xml:space="preserve">  node right</w:t>
      </w:r>
    </w:p>
    <w:p w:rsidR="00AE4AC2" w:rsidRDefault="00AE4AC2" w:rsidP="00AE4AC2">
      <w:pPr>
        <w:pStyle w:val="ANSWER"/>
      </w:pPr>
      <w:r>
        <w:t xml:space="preserve">  // other info as desired, maybe length</w:t>
      </w:r>
    </w:p>
    <w:p w:rsidR="00AE4AC2" w:rsidRDefault="00AE4AC2" w:rsidP="00AE4AC2">
      <w:pPr>
        <w:pStyle w:val="ANSWER"/>
      </w:pPr>
      <w:r>
        <w:t>end-class DequeHeader</w:t>
      </w:r>
    </w:p>
    <w:p w:rsidR="00AE4AC2" w:rsidRDefault="00AE4AC2" w:rsidP="00AE4AC2">
      <w:pPr>
        <w:pStyle w:val="ANSWER"/>
      </w:pPr>
    </w:p>
    <w:p w:rsidR="00AE4AC2" w:rsidRDefault="00AE4AC2" w:rsidP="00AE4AC2">
      <w:pPr>
        <w:pStyle w:val="ANSWER"/>
      </w:pPr>
      <w:r>
        <w:t>class Deque</w:t>
      </w:r>
    </w:p>
    <w:p w:rsidR="00AE4AC2" w:rsidRDefault="00AE4AC2" w:rsidP="00AE4AC2">
      <w:pPr>
        <w:pStyle w:val="ANSWER"/>
      </w:pPr>
      <w:r>
        <w:t xml:space="preserve">  DequeHeader head</w:t>
      </w:r>
    </w:p>
    <w:p w:rsidR="00AE4AC2" w:rsidRDefault="00AE4AC2" w:rsidP="00AE4AC2">
      <w:pPr>
        <w:pStyle w:val="ANSWER"/>
      </w:pPr>
    </w:p>
    <w:p w:rsidR="00AE4AC2" w:rsidRDefault="00AE4AC2" w:rsidP="00AE4AC2">
      <w:pPr>
        <w:pStyle w:val="ANSWER"/>
      </w:pPr>
      <w:r>
        <w:t xml:space="preserve">  method </w:t>
      </w:r>
      <w:r w:rsidR="00680889">
        <w:t>insertRight</w:t>
      </w:r>
    </w:p>
    <w:p w:rsidR="00AE4AC2" w:rsidRDefault="00AE4AC2" w:rsidP="00AE4AC2">
      <w:pPr>
        <w:pStyle w:val="ANSWER"/>
      </w:pPr>
      <w:r>
        <w:t xml:space="preserve">    if head.</w:t>
      </w:r>
      <w:r w:rsidR="00680889">
        <w:t>right</w:t>
      </w:r>
      <w:r>
        <w:t xml:space="preserve"> = </w:t>
      </w:r>
      <w:r w:rsidR="00680889">
        <w:t>head  //head points to itself</w:t>
      </w:r>
    </w:p>
    <w:p w:rsidR="00AE4AC2" w:rsidRDefault="00AE4AC2" w:rsidP="00AE4AC2">
      <w:pPr>
        <w:pStyle w:val="ANSWER"/>
      </w:pPr>
      <w:r>
        <w:t xml:space="preserve">      </w:t>
      </w:r>
      <w:r w:rsidR="00680889">
        <w:t>head.</w:t>
      </w:r>
      <w:r>
        <w:t>left = curr</w:t>
      </w:r>
    </w:p>
    <w:p w:rsidR="00AE4AC2" w:rsidRDefault="00AE4AC2" w:rsidP="00AE4AC2">
      <w:pPr>
        <w:pStyle w:val="ANSWER"/>
      </w:pPr>
      <w:r>
        <w:t xml:space="preserve">      </w:t>
      </w:r>
      <w:r w:rsidR="00680889">
        <w:t>head.</w:t>
      </w:r>
      <w:r>
        <w:t>right = curr</w:t>
      </w:r>
    </w:p>
    <w:p w:rsidR="00680889" w:rsidRDefault="00680889" w:rsidP="00AE4AC2">
      <w:pPr>
        <w:pStyle w:val="ANSWER"/>
      </w:pPr>
      <w:r>
        <w:t xml:space="preserve">      curr.pred = head</w:t>
      </w:r>
    </w:p>
    <w:p w:rsidR="00680889" w:rsidRDefault="00680889" w:rsidP="00AE4AC2">
      <w:pPr>
        <w:pStyle w:val="ANSWER"/>
      </w:pPr>
      <w:r>
        <w:t xml:space="preserve">      curr.succ = head</w:t>
      </w:r>
    </w:p>
    <w:p w:rsidR="00AE4AC2" w:rsidRDefault="00AE4AC2" w:rsidP="00AE4AC2">
      <w:pPr>
        <w:pStyle w:val="ANSWER"/>
      </w:pPr>
      <w:r>
        <w:t xml:space="preserve">    else </w:t>
      </w:r>
    </w:p>
    <w:p w:rsidR="00680889" w:rsidRDefault="00680889" w:rsidP="00AE4AC2">
      <w:pPr>
        <w:pStyle w:val="ANSWER"/>
      </w:pPr>
      <w:r>
        <w:t xml:space="preserve">      node old_right = head.right</w:t>
      </w:r>
    </w:p>
    <w:p w:rsidR="00680889" w:rsidRDefault="00680889" w:rsidP="00AE4AC2">
      <w:pPr>
        <w:pStyle w:val="ANSWER"/>
      </w:pPr>
      <w:r>
        <w:t xml:space="preserve">      curr.pred = old_right</w:t>
      </w:r>
    </w:p>
    <w:p w:rsidR="00680889" w:rsidRDefault="00680889" w:rsidP="00AE4AC2">
      <w:pPr>
        <w:pStyle w:val="ANSWER"/>
      </w:pPr>
      <w:r>
        <w:t xml:space="preserve">      curr.succ = head</w:t>
      </w:r>
    </w:p>
    <w:p w:rsidR="00680889" w:rsidRDefault="00680889" w:rsidP="00AE4AC2">
      <w:pPr>
        <w:pStyle w:val="ANSWER"/>
      </w:pPr>
      <w:r>
        <w:t xml:space="preserve">      old_right.succ = curr</w:t>
      </w:r>
    </w:p>
    <w:p w:rsidR="00AE4AC2" w:rsidRDefault="00680889" w:rsidP="00680889">
      <w:pPr>
        <w:pStyle w:val="ANSWER"/>
      </w:pPr>
      <w:r>
        <w:t xml:space="preserve">      head.right = curr</w:t>
      </w:r>
    </w:p>
    <w:p w:rsidR="00AE4AC2" w:rsidRDefault="00AE4AC2" w:rsidP="00AE4AC2">
      <w:pPr>
        <w:pStyle w:val="ANSWER"/>
      </w:pPr>
      <w:r>
        <w:t xml:space="preserve">    end-if</w:t>
      </w:r>
    </w:p>
    <w:p w:rsidR="00AE4AC2" w:rsidRDefault="00AE4AC2" w:rsidP="00AE4AC2">
      <w:pPr>
        <w:pStyle w:val="ANSWER"/>
      </w:pPr>
      <w:r>
        <w:t xml:space="preserve">  end-method</w:t>
      </w:r>
    </w:p>
    <w:p w:rsidR="00AE4AC2" w:rsidRDefault="00AE4AC2" w:rsidP="00AE4AC2">
      <w:pPr>
        <w:pStyle w:val="ANSWER"/>
      </w:pPr>
    </w:p>
    <w:p w:rsidR="00AE4AC2" w:rsidRDefault="00680889" w:rsidP="00AE4AC2">
      <w:pPr>
        <w:pStyle w:val="ANSWER"/>
      </w:pPr>
      <w:r>
        <w:t xml:space="preserve">  method deleteLeft</w:t>
      </w:r>
    </w:p>
    <w:p w:rsidR="00AE4AC2" w:rsidRDefault="00AE4AC2" w:rsidP="00AE4AC2">
      <w:pPr>
        <w:pStyle w:val="ANSWER"/>
      </w:pPr>
      <w:r>
        <w:t xml:space="preserve">    if </w:t>
      </w:r>
      <w:r w:rsidR="00680889">
        <w:t>head.left = head</w:t>
      </w:r>
    </w:p>
    <w:p w:rsidR="00AE4AC2" w:rsidRDefault="00680889" w:rsidP="00AE4AC2">
      <w:pPr>
        <w:pStyle w:val="ANSWER"/>
      </w:pPr>
      <w:r>
        <w:t xml:space="preserve">      do nothing or throw error as desired</w:t>
      </w:r>
    </w:p>
    <w:p w:rsidR="00AE4AC2" w:rsidRDefault="00AE4AC2" w:rsidP="00AE4AC2">
      <w:pPr>
        <w:pStyle w:val="ANSWER"/>
      </w:pPr>
      <w:r>
        <w:t xml:space="preserve">    else </w:t>
      </w:r>
    </w:p>
    <w:p w:rsidR="00680889" w:rsidRDefault="00AE4AC2" w:rsidP="00AE4AC2">
      <w:pPr>
        <w:pStyle w:val="ANSWER"/>
      </w:pPr>
      <w:r>
        <w:t xml:space="preserve">      </w:t>
      </w:r>
      <w:r w:rsidR="00680889">
        <w:t>node old_left = head.left</w:t>
      </w:r>
    </w:p>
    <w:p w:rsidR="00680889" w:rsidRDefault="00680889" w:rsidP="00AE4AC2">
      <w:pPr>
        <w:pStyle w:val="ANSWER"/>
      </w:pPr>
      <w:r>
        <w:t xml:space="preserve">      head.left = old_left.succ</w:t>
      </w:r>
    </w:p>
    <w:p w:rsidR="00680889" w:rsidRDefault="00680889" w:rsidP="00AE4AC2">
      <w:pPr>
        <w:pStyle w:val="ANSWER"/>
      </w:pPr>
      <w:r>
        <w:t xml:space="preserve">      head.left.pred = head</w:t>
      </w:r>
    </w:p>
    <w:p w:rsidR="00AE4AC2" w:rsidRDefault="00680889" w:rsidP="00680889">
      <w:pPr>
        <w:pStyle w:val="ANSWER"/>
      </w:pPr>
      <w:r>
        <w:t xml:space="preserve">      // shred old_left</w:t>
      </w:r>
    </w:p>
    <w:p w:rsidR="00680889" w:rsidRDefault="00680889" w:rsidP="00680889">
      <w:pPr>
        <w:pStyle w:val="ANSWER"/>
      </w:pPr>
      <w:r>
        <w:t xml:space="preserve">      old_left.pred = null</w:t>
      </w:r>
    </w:p>
    <w:p w:rsidR="00680889" w:rsidRDefault="00680889" w:rsidP="00680889">
      <w:pPr>
        <w:pStyle w:val="ANSWER"/>
      </w:pPr>
      <w:r>
        <w:t xml:space="preserve">      old_left.succ = null</w:t>
      </w:r>
    </w:p>
    <w:p w:rsidR="00680889" w:rsidRDefault="00680889" w:rsidP="00680889">
      <w:pPr>
        <w:pStyle w:val="ANSWER"/>
      </w:pPr>
      <w:r>
        <w:t xml:space="preserve">      old_left.value = null</w:t>
      </w:r>
    </w:p>
    <w:p w:rsidR="00AE4AC2" w:rsidRDefault="00680889" w:rsidP="00AE4AC2">
      <w:pPr>
        <w:pStyle w:val="ANSWER"/>
      </w:pPr>
      <w:r>
        <w:t xml:space="preserve">    </w:t>
      </w:r>
      <w:r w:rsidR="00AE4AC2">
        <w:t>end-if</w:t>
      </w:r>
    </w:p>
    <w:p w:rsidR="00AE4AC2" w:rsidRDefault="00AE4AC2" w:rsidP="00AE4AC2">
      <w:pPr>
        <w:pStyle w:val="ANSWER"/>
      </w:pPr>
      <w:r>
        <w:t xml:space="preserve">  end-method</w:t>
      </w:r>
    </w:p>
    <w:p w:rsidR="00AE4AC2" w:rsidRDefault="00AE4AC2" w:rsidP="00AE4AC2">
      <w:pPr>
        <w:pStyle w:val="ANSWER"/>
      </w:pPr>
      <w:r>
        <w:t>end-class Deque</w:t>
      </w:r>
    </w:p>
    <w:p w:rsidR="00AE4AC2" w:rsidRPr="00B8245C" w:rsidRDefault="00AE4AC2" w:rsidP="00AE4AC2">
      <w:pPr>
        <w:pStyle w:val="ANSWER"/>
        <w:rPr>
          <w:noProof/>
        </w:rPr>
      </w:pPr>
    </w:p>
    <w:p w:rsidR="00680889" w:rsidRPr="00F66D21" w:rsidRDefault="00680889">
      <w:pPr>
        <w:rPr>
          <w:b/>
          <w:lang w:val="en-US"/>
        </w:rPr>
      </w:pPr>
      <w:r>
        <w:rPr>
          <w:b/>
        </w:rPr>
        <w:br w:type="page"/>
      </w:r>
    </w:p>
    <w:p w:rsidR="00931D02" w:rsidRPr="00D14E1C" w:rsidRDefault="006F2B30" w:rsidP="005741E4">
      <w:pPr>
        <w:pStyle w:val="ListParagraph"/>
        <w:numPr>
          <w:ilvl w:val="0"/>
          <w:numId w:val="8"/>
        </w:numPr>
        <w:spacing w:after="280" w:afterAutospacing="1"/>
        <w:ind w:left="0" w:firstLine="0"/>
        <w:rPr>
          <w:lang w:val="en-US"/>
        </w:rPr>
      </w:pPr>
      <w:r w:rsidRPr="005741E4">
        <w:rPr>
          <w:b/>
        </w:rPr>
        <w:lastRenderedPageBreak/>
        <w:t>Write a set of routines for implementing several stacks and queues within a single array.</w:t>
      </w:r>
      <w:r w:rsidR="005741E4">
        <w:rPr>
          <w:b/>
          <w:lang w:val="en-US"/>
        </w:rPr>
        <w:t xml:space="preserve"> Hint: Look at the lecture material on the hybrid implementation. </w:t>
      </w:r>
    </w:p>
    <w:p w:rsidR="00740D3F" w:rsidRDefault="005C6E7E" w:rsidP="002E298E">
      <w:pPr>
        <w:pStyle w:val="ANSWER"/>
      </w:pPr>
      <w:r>
        <w:t xml:space="preserve">// Not sure what the type of value is going to be, just </w:t>
      </w:r>
      <w:r w:rsidR="00740D3F">
        <w:t>call it Object</w:t>
      </w:r>
    </w:p>
    <w:p w:rsidR="005C6E7E" w:rsidRDefault="00740D3F" w:rsidP="002E298E">
      <w:pPr>
        <w:pStyle w:val="ANSWER"/>
      </w:pPr>
      <w:r>
        <w:t xml:space="preserve">// </w:t>
      </w:r>
      <w:r w:rsidR="005C6E7E">
        <w:t>for now</w:t>
      </w:r>
      <w:r>
        <w:t>.</w:t>
      </w:r>
      <w:r w:rsidR="005C6E7E">
        <w:t xml:space="preserve"> </w:t>
      </w:r>
      <w:r>
        <w:t xml:space="preserve"> </w:t>
      </w:r>
      <w:r w:rsidR="005C6E7E">
        <w:t>Could be anything!</w:t>
      </w:r>
    </w:p>
    <w:p w:rsidR="00D56571" w:rsidRDefault="00D56571" w:rsidP="002E298E">
      <w:pPr>
        <w:pStyle w:val="ANSWER"/>
      </w:pPr>
    </w:p>
    <w:p w:rsidR="002E298E" w:rsidRDefault="00330AE9" w:rsidP="002E298E">
      <w:pPr>
        <w:pStyle w:val="ANSWER"/>
      </w:pPr>
      <w:r>
        <w:t>class Monster</w:t>
      </w:r>
      <w:r w:rsidR="002E298E">
        <w:t>Node</w:t>
      </w:r>
    </w:p>
    <w:p w:rsidR="002E298E" w:rsidRDefault="002E298E" w:rsidP="002E298E">
      <w:pPr>
        <w:pStyle w:val="ANSWER"/>
      </w:pPr>
      <w:r>
        <w:t xml:space="preserve">  </w:t>
      </w:r>
      <w:r w:rsidR="00740D3F">
        <w:t>Object</w:t>
      </w:r>
      <w:r>
        <w:t xml:space="preserve"> value</w:t>
      </w:r>
    </w:p>
    <w:p w:rsidR="00FE7B9B" w:rsidRDefault="00330AE9" w:rsidP="00FE7B9B">
      <w:pPr>
        <w:pStyle w:val="ANSWER"/>
      </w:pPr>
      <w:r>
        <w:t xml:space="preserve">  int</w:t>
      </w:r>
      <w:r w:rsidR="002E298E">
        <w:t xml:space="preserve"> next</w:t>
      </w:r>
    </w:p>
    <w:p w:rsidR="00330AE9" w:rsidRDefault="00330AE9" w:rsidP="00330AE9">
      <w:pPr>
        <w:pStyle w:val="ANSWER"/>
      </w:pPr>
      <w:r>
        <w:t xml:space="preserve">  int</w:t>
      </w:r>
      <w:r w:rsidR="00146D1A">
        <w:t xml:space="preserve"> prev</w:t>
      </w:r>
    </w:p>
    <w:p w:rsidR="00330AE9" w:rsidRDefault="00330AE9" w:rsidP="00FE7B9B">
      <w:pPr>
        <w:pStyle w:val="ANSWER"/>
      </w:pPr>
      <w:r>
        <w:t xml:space="preserve">  method init(Object v)</w:t>
      </w:r>
    </w:p>
    <w:p w:rsidR="00330AE9" w:rsidRDefault="00330AE9" w:rsidP="00FE7B9B">
      <w:pPr>
        <w:pStyle w:val="ANSWER"/>
      </w:pPr>
      <w:r>
        <w:t xml:space="preserve">    value = v</w:t>
      </w:r>
    </w:p>
    <w:p w:rsidR="00330AE9" w:rsidRDefault="00330AE9" w:rsidP="00FE7B9B">
      <w:pPr>
        <w:pStyle w:val="ANSWER"/>
      </w:pPr>
      <w:r>
        <w:t xml:space="preserve">    next = -1</w:t>
      </w:r>
    </w:p>
    <w:p w:rsidR="00330AE9" w:rsidRDefault="00330AE9" w:rsidP="00FE7B9B">
      <w:pPr>
        <w:pStyle w:val="ANSWER"/>
      </w:pPr>
      <w:r>
        <w:t xml:space="preserve">    prev = -1</w:t>
      </w:r>
    </w:p>
    <w:p w:rsidR="00330AE9" w:rsidRDefault="00330AE9" w:rsidP="00330AE9">
      <w:pPr>
        <w:pStyle w:val="ANSWER"/>
      </w:pPr>
      <w:r>
        <w:t xml:space="preserve">  end-method</w:t>
      </w:r>
    </w:p>
    <w:p w:rsidR="002E298E" w:rsidRDefault="002E298E" w:rsidP="002E298E">
      <w:pPr>
        <w:pStyle w:val="ANSWER"/>
      </w:pPr>
      <w:r>
        <w:t>end-class</w:t>
      </w:r>
    </w:p>
    <w:p w:rsidR="002E298E" w:rsidRDefault="002E298E" w:rsidP="002E298E">
      <w:pPr>
        <w:pStyle w:val="ANSWER"/>
      </w:pPr>
    </w:p>
    <w:p w:rsidR="002E298E" w:rsidRDefault="002E298E" w:rsidP="002E298E">
      <w:pPr>
        <w:pStyle w:val="ANSWER"/>
      </w:pPr>
      <w:r>
        <w:t>class MonsterArray</w:t>
      </w:r>
    </w:p>
    <w:p w:rsidR="00CF520F" w:rsidRDefault="002E298E" w:rsidP="00FE7B9B">
      <w:pPr>
        <w:pStyle w:val="ANSWER"/>
      </w:pPr>
      <w:r>
        <w:t xml:space="preserve">  // An array that actually is a dynamic number of stacks and/or queues</w:t>
      </w:r>
    </w:p>
    <w:p w:rsidR="002E298E" w:rsidRDefault="002E298E" w:rsidP="002E298E">
      <w:pPr>
        <w:pStyle w:val="ANSWER"/>
      </w:pPr>
      <w:r>
        <w:t xml:space="preserve">  // Use position 0 to be the NULL sub-array, i.e. the "linked" sub-array</w:t>
      </w:r>
    </w:p>
    <w:p w:rsidR="002E298E" w:rsidRDefault="002E298E" w:rsidP="002E298E">
      <w:pPr>
        <w:pStyle w:val="ANSWER"/>
      </w:pPr>
      <w:r>
        <w:t xml:space="preserve">  // of all unused slots in the array</w:t>
      </w:r>
    </w:p>
    <w:p w:rsidR="00CF520F" w:rsidRDefault="00CF520F" w:rsidP="002E298E">
      <w:pPr>
        <w:pStyle w:val="ANSWER"/>
      </w:pPr>
      <w:r>
        <w:t xml:space="preserve">  // Pos zero will never be used to store actual data</w:t>
      </w:r>
    </w:p>
    <w:p w:rsidR="005C6E7E" w:rsidRDefault="005C6E7E" w:rsidP="00CF520F">
      <w:pPr>
        <w:pStyle w:val="ANSWER"/>
      </w:pPr>
    </w:p>
    <w:p w:rsidR="00CF520F" w:rsidRDefault="00CF520F" w:rsidP="00CF520F">
      <w:pPr>
        <w:pStyle w:val="ANSWER"/>
      </w:pPr>
      <w:r>
        <w:t xml:space="preserve">  int N = a predefined constant</w:t>
      </w:r>
    </w:p>
    <w:p w:rsidR="00CF520F" w:rsidRDefault="00CF520F" w:rsidP="00CF520F">
      <w:pPr>
        <w:pStyle w:val="ANSWER"/>
      </w:pPr>
      <w:r>
        <w:t xml:space="preserve">  init arr = array of MonsterArrayNodes, with "N + 1" elements</w:t>
      </w:r>
    </w:p>
    <w:p w:rsidR="002E298E" w:rsidRDefault="002E298E" w:rsidP="00ED43CD">
      <w:pPr>
        <w:pStyle w:val="ANSWER"/>
        <w:ind w:left="0"/>
      </w:pPr>
      <w:bookmarkStart w:id="0" w:name="_GoBack"/>
      <w:bookmarkEnd w:id="0"/>
    </w:p>
    <w:p w:rsidR="002E298E" w:rsidRDefault="002E298E" w:rsidP="002E298E">
      <w:pPr>
        <w:pStyle w:val="ANSWER"/>
      </w:pPr>
      <w:r>
        <w:t xml:space="preserve">  method init</w:t>
      </w:r>
    </w:p>
    <w:p w:rsidR="00146D1A" w:rsidRDefault="00146D1A" w:rsidP="002E298E">
      <w:pPr>
        <w:pStyle w:val="ANSWER"/>
      </w:pPr>
      <w:r>
        <w:t xml:space="preserve">    // Everything is part of the NULL sub-array on init</w:t>
      </w:r>
    </w:p>
    <w:p w:rsidR="00146D1A" w:rsidRDefault="00146D1A" w:rsidP="002E298E">
      <w:pPr>
        <w:pStyle w:val="ANSWER"/>
      </w:pPr>
      <w:r>
        <w:t xml:space="preserve">    // link everything back to slot zero</w:t>
      </w:r>
    </w:p>
    <w:p w:rsidR="00146D1A" w:rsidRDefault="00146D1A" w:rsidP="002E298E">
      <w:pPr>
        <w:pStyle w:val="ANSWER"/>
      </w:pPr>
      <w:r>
        <w:t xml:space="preserve">    </w:t>
      </w:r>
      <w:r w:rsidR="002E298E">
        <w:t>fo</w:t>
      </w:r>
      <w:r>
        <w:t>r i = 0</w:t>
      </w:r>
      <w:r w:rsidR="002E298E">
        <w:t xml:space="preserve"> to N</w:t>
      </w:r>
      <w:r>
        <w:t xml:space="preserve">        // Remember!  Has N+1 slots</w:t>
      </w:r>
    </w:p>
    <w:p w:rsidR="00146D1A" w:rsidRDefault="002E298E" w:rsidP="002E298E">
      <w:pPr>
        <w:pStyle w:val="ANSWER"/>
      </w:pPr>
      <w:r>
        <w:t xml:space="preserve"> </w:t>
      </w:r>
      <w:r w:rsidR="00CF520F">
        <w:t xml:space="preserve">   </w:t>
      </w:r>
      <w:r w:rsidR="00146D1A">
        <w:t xml:space="preserve">  </w:t>
      </w:r>
      <w:r w:rsidR="00CF520F">
        <w:t>arr[i].next = i + 1</w:t>
      </w:r>
    </w:p>
    <w:p w:rsidR="00146D1A" w:rsidRDefault="00146D1A" w:rsidP="002E298E">
      <w:pPr>
        <w:pStyle w:val="ANSWER"/>
      </w:pPr>
      <w:r>
        <w:t xml:space="preserve">      arr[i].prev = i - 1</w:t>
      </w:r>
    </w:p>
    <w:p w:rsidR="002E298E" w:rsidRDefault="002E298E" w:rsidP="002E298E">
      <w:pPr>
        <w:pStyle w:val="ANSWER"/>
      </w:pPr>
      <w:r>
        <w:t xml:space="preserve">    end-for</w:t>
      </w:r>
    </w:p>
    <w:p w:rsidR="00146D1A" w:rsidRDefault="00146D1A" w:rsidP="002E298E">
      <w:pPr>
        <w:pStyle w:val="ANSWER"/>
      </w:pPr>
      <w:r>
        <w:t xml:space="preserve">    // Correct last slot's next</w:t>
      </w:r>
    </w:p>
    <w:p w:rsidR="00146D1A" w:rsidRDefault="00146D1A" w:rsidP="002E298E">
      <w:pPr>
        <w:pStyle w:val="ANSWER"/>
      </w:pPr>
      <w:r>
        <w:t xml:space="preserve">    arr[N].next = -1</w:t>
      </w:r>
    </w:p>
    <w:p w:rsidR="002E298E" w:rsidRDefault="002E298E" w:rsidP="002E298E">
      <w:pPr>
        <w:pStyle w:val="ANSWER"/>
      </w:pPr>
      <w:r>
        <w:t xml:space="preserve">  end-method</w:t>
      </w:r>
    </w:p>
    <w:p w:rsidR="00330AE9" w:rsidRDefault="00330AE9" w:rsidP="002E298E">
      <w:pPr>
        <w:pStyle w:val="ANSWER"/>
      </w:pPr>
      <w:r>
        <w:t xml:space="preserve"> </w:t>
      </w:r>
    </w:p>
    <w:p w:rsidR="00330AE9" w:rsidRDefault="00330AE9" w:rsidP="002E298E">
      <w:pPr>
        <w:pStyle w:val="ANSWER"/>
      </w:pPr>
      <w:r>
        <w:t xml:space="preserve">  method getNode(int pos)</w:t>
      </w:r>
    </w:p>
    <w:p w:rsidR="00330AE9" w:rsidRDefault="00330AE9" w:rsidP="002E298E">
      <w:pPr>
        <w:pStyle w:val="ANSWER"/>
      </w:pPr>
      <w:r>
        <w:t xml:space="preserve">    return arr[pos]</w:t>
      </w:r>
    </w:p>
    <w:p w:rsidR="005C6E7E" w:rsidRDefault="00330AE9" w:rsidP="002E298E">
      <w:pPr>
        <w:pStyle w:val="ANSWER"/>
      </w:pPr>
      <w:r>
        <w:t xml:space="preserve">  end-method getNode  </w:t>
      </w:r>
    </w:p>
    <w:p w:rsidR="00330AE9" w:rsidRDefault="00330AE9" w:rsidP="00330AE9">
      <w:pPr>
        <w:pStyle w:val="ANSWER"/>
        <w:ind w:left="0"/>
      </w:pPr>
    </w:p>
    <w:p w:rsidR="00740D3F" w:rsidRDefault="00740D3F" w:rsidP="002E298E">
      <w:pPr>
        <w:pStyle w:val="ANSWER"/>
      </w:pPr>
      <w:r>
        <w:t xml:space="preserve">  method delete(int pos)</w:t>
      </w:r>
    </w:p>
    <w:p w:rsidR="00FC1EC2" w:rsidRDefault="00FC1EC2" w:rsidP="002E298E">
      <w:pPr>
        <w:pStyle w:val="ANSWER"/>
      </w:pPr>
      <w:r>
        <w:t xml:space="preserve">    // Returns the deleted node</w:t>
      </w:r>
    </w:p>
    <w:p w:rsidR="00FC1EC2" w:rsidRDefault="00FC1EC2" w:rsidP="002E298E">
      <w:pPr>
        <w:pStyle w:val="ANSWER"/>
      </w:pPr>
      <w:r>
        <w:t xml:space="preserve">    // Assume pos is valid</w:t>
      </w:r>
    </w:p>
    <w:p w:rsidR="00FC1EC2" w:rsidRDefault="00FC1EC2" w:rsidP="002E298E">
      <w:pPr>
        <w:pStyle w:val="ANSWER"/>
      </w:pPr>
    </w:p>
    <w:p w:rsidR="00740D3F" w:rsidRDefault="00740D3F" w:rsidP="002E298E">
      <w:pPr>
        <w:pStyle w:val="ANSWER"/>
      </w:pPr>
      <w:r>
        <w:t xml:space="preserve">    </w:t>
      </w:r>
      <w:r w:rsidR="009974B5">
        <w:t>int pos_next = arr[pos].next</w:t>
      </w:r>
    </w:p>
    <w:p w:rsidR="009974B5" w:rsidRDefault="009974B5" w:rsidP="002E298E">
      <w:pPr>
        <w:pStyle w:val="ANSWER"/>
      </w:pPr>
      <w:r>
        <w:t xml:space="preserve">    int pos_prev = arr[pos].prev</w:t>
      </w:r>
    </w:p>
    <w:p w:rsidR="009974B5" w:rsidRDefault="009974B5" w:rsidP="002E298E">
      <w:pPr>
        <w:pStyle w:val="ANSWER"/>
      </w:pPr>
      <w:r>
        <w:t xml:space="preserve">    arr[pos_prev].next = pos_next</w:t>
      </w:r>
      <w:r w:rsidR="00FC1EC2">
        <w:t xml:space="preserve"> if pos_prev != -1</w:t>
      </w:r>
    </w:p>
    <w:p w:rsidR="009974B5" w:rsidRDefault="009974B5" w:rsidP="002E298E">
      <w:pPr>
        <w:pStyle w:val="ANSWER"/>
      </w:pPr>
      <w:r>
        <w:t xml:space="preserve">    arr[pos_next].prev = pos_prev</w:t>
      </w:r>
      <w:r w:rsidR="00FC1EC2">
        <w:t xml:space="preserve"> if pos_next != -1</w:t>
      </w:r>
    </w:p>
    <w:p w:rsidR="00731E32" w:rsidRDefault="00731E32" w:rsidP="002E298E">
      <w:pPr>
        <w:pStyle w:val="ANSWER"/>
      </w:pPr>
      <w:r>
        <w:t xml:space="preserve">    </w:t>
      </w:r>
    </w:p>
    <w:p w:rsidR="00731E32" w:rsidRDefault="00731E32" w:rsidP="002E298E">
      <w:pPr>
        <w:pStyle w:val="ANSWER"/>
      </w:pPr>
      <w:r>
        <w:t xml:space="preserve">    // Deep copy for return</w:t>
      </w:r>
    </w:p>
    <w:p w:rsidR="00731E32" w:rsidRDefault="00731E32" w:rsidP="002E298E">
      <w:pPr>
        <w:pStyle w:val="ANSWER"/>
      </w:pPr>
      <w:r>
        <w:t xml:space="preserve">    MonsterNode out = new MonsterNode</w:t>
      </w:r>
    </w:p>
    <w:p w:rsidR="00731E32" w:rsidRDefault="00731E32" w:rsidP="002E298E">
      <w:pPr>
        <w:pStyle w:val="ANSWER"/>
      </w:pPr>
      <w:r>
        <w:t xml:space="preserve">    out.prev = pos_prev</w:t>
      </w:r>
    </w:p>
    <w:p w:rsidR="00731E32" w:rsidRDefault="00731E32" w:rsidP="002E298E">
      <w:pPr>
        <w:pStyle w:val="ANSWER"/>
      </w:pPr>
      <w:r>
        <w:t xml:space="preserve">    out.next = pos_next</w:t>
      </w:r>
    </w:p>
    <w:p w:rsidR="00731E32" w:rsidRDefault="00731E32" w:rsidP="002E298E">
      <w:pPr>
        <w:pStyle w:val="ANSWER"/>
      </w:pPr>
      <w:r>
        <w:t xml:space="preserve">    out.value = arr[pos].value</w:t>
      </w:r>
    </w:p>
    <w:p w:rsidR="00731E32" w:rsidRDefault="00731E32" w:rsidP="002E298E">
      <w:pPr>
        <w:pStyle w:val="ANSWER"/>
      </w:pPr>
    </w:p>
    <w:p w:rsidR="009974B5" w:rsidRDefault="009974B5" w:rsidP="002E298E">
      <w:pPr>
        <w:pStyle w:val="ANSWER"/>
      </w:pPr>
      <w:r>
        <w:t xml:space="preserve">    me.returnToNull(pos)</w:t>
      </w:r>
    </w:p>
    <w:p w:rsidR="00731E32" w:rsidRDefault="00731E32" w:rsidP="002E298E">
      <w:pPr>
        <w:pStyle w:val="ANSWER"/>
      </w:pPr>
      <w:r>
        <w:t xml:space="preserve">    return out</w:t>
      </w:r>
    </w:p>
    <w:p w:rsidR="00740D3F" w:rsidRDefault="00740D3F" w:rsidP="002E298E">
      <w:pPr>
        <w:pStyle w:val="ANSWER"/>
      </w:pPr>
      <w:r>
        <w:t xml:space="preserve">  end-method delete</w:t>
      </w:r>
    </w:p>
    <w:p w:rsidR="00740D3F" w:rsidRDefault="00B05625" w:rsidP="002E298E">
      <w:pPr>
        <w:pStyle w:val="ANSWER"/>
      </w:pPr>
      <w:r>
        <w:t xml:space="preserve">  </w:t>
      </w:r>
    </w:p>
    <w:p w:rsidR="00ED43CD" w:rsidRDefault="00B05625" w:rsidP="002E298E">
      <w:pPr>
        <w:pStyle w:val="ANSWER"/>
      </w:pPr>
      <w:r>
        <w:t xml:space="preserve"> </w:t>
      </w:r>
    </w:p>
    <w:p w:rsidR="00ED43CD" w:rsidRDefault="00ED43CD">
      <w:pPr>
        <w:rPr>
          <w:rFonts w:ascii="Courier New" w:eastAsia="DejaVu Sans" w:hAnsi="Courier New" w:cstheme="minorHAnsi"/>
          <w:kern w:val="1"/>
          <w:sz w:val="18"/>
          <w:szCs w:val="18"/>
          <w:lang w:val="en-US" w:eastAsia="ar-SA"/>
        </w:rPr>
      </w:pPr>
      <w:r>
        <w:br w:type="page"/>
      </w:r>
    </w:p>
    <w:p w:rsidR="00B05625" w:rsidRDefault="00B05625" w:rsidP="002E298E">
      <w:pPr>
        <w:pStyle w:val="ANSWER"/>
      </w:pPr>
      <w:r>
        <w:lastRenderedPageBreak/>
        <w:t xml:space="preserve"> method insertAfter(int pos</w:t>
      </w:r>
      <w:r w:rsidR="005B1428">
        <w:t>, Object v</w:t>
      </w:r>
      <w:r>
        <w:t>)</w:t>
      </w:r>
    </w:p>
    <w:p w:rsidR="00FC1EC2" w:rsidRDefault="00FC1EC2" w:rsidP="002E298E">
      <w:pPr>
        <w:pStyle w:val="ANSWER"/>
      </w:pPr>
      <w:r>
        <w:t xml:space="preserve">    // returns the position of the added node</w:t>
      </w:r>
    </w:p>
    <w:p w:rsidR="00B05625" w:rsidRDefault="00B05625" w:rsidP="002E298E">
      <w:pPr>
        <w:pStyle w:val="ANSWER"/>
      </w:pPr>
      <w:r>
        <w:t xml:space="preserve">    int free = getFromNull</w:t>
      </w:r>
    </w:p>
    <w:p w:rsidR="00731E32" w:rsidRDefault="00731E32" w:rsidP="002E298E">
      <w:pPr>
        <w:pStyle w:val="ANSWER"/>
      </w:pPr>
    </w:p>
    <w:p w:rsidR="00731E32" w:rsidRDefault="00731E32" w:rsidP="002E298E">
      <w:pPr>
        <w:pStyle w:val="ANSWER"/>
      </w:pPr>
      <w:r>
        <w:t xml:space="preserve">    if pos = -1 then // means </w:t>
      </w:r>
      <w:r w:rsidR="00FC1EC2">
        <w:t xml:space="preserve">we are adding </w:t>
      </w:r>
      <w:r>
        <w:t>the first element of the sub-array</w:t>
      </w:r>
    </w:p>
    <w:p w:rsidR="00731E32" w:rsidRDefault="00850114" w:rsidP="002E298E">
      <w:pPr>
        <w:pStyle w:val="ANSWER"/>
      </w:pPr>
      <w:r>
        <w:t xml:space="preserve">      arr[free].prev = -1</w:t>
      </w:r>
    </w:p>
    <w:p w:rsidR="00850114" w:rsidRDefault="00850114" w:rsidP="002E298E">
      <w:pPr>
        <w:pStyle w:val="ANSWER"/>
      </w:pPr>
      <w:r>
        <w:t xml:space="preserve">      arr[free].next = -1</w:t>
      </w:r>
    </w:p>
    <w:p w:rsidR="00850114" w:rsidRDefault="00850114" w:rsidP="002E298E">
      <w:pPr>
        <w:pStyle w:val="ANSWER"/>
      </w:pPr>
      <w:r>
        <w:t xml:space="preserve">    else </w:t>
      </w:r>
    </w:p>
    <w:p w:rsidR="00B05625" w:rsidRDefault="00850114" w:rsidP="002E298E">
      <w:pPr>
        <w:pStyle w:val="ANSWER"/>
      </w:pPr>
      <w:r>
        <w:t xml:space="preserve">  </w:t>
      </w:r>
      <w:r w:rsidR="00B05625">
        <w:t xml:space="preserve">    int free_prev = pos</w:t>
      </w:r>
    </w:p>
    <w:p w:rsidR="00B05625" w:rsidRDefault="00B05625" w:rsidP="00B05625">
      <w:pPr>
        <w:pStyle w:val="ANSWER"/>
      </w:pPr>
      <w:r>
        <w:t xml:space="preserve">  </w:t>
      </w:r>
      <w:r w:rsidR="00850114">
        <w:t xml:space="preserve">  </w:t>
      </w:r>
      <w:r>
        <w:t xml:space="preserve">  int free_next = arr[pos].next</w:t>
      </w:r>
    </w:p>
    <w:p w:rsidR="00B05625" w:rsidRDefault="00B05625" w:rsidP="002E298E">
      <w:pPr>
        <w:pStyle w:val="ANSWER"/>
      </w:pPr>
      <w:r>
        <w:t xml:space="preserve">    </w:t>
      </w:r>
      <w:r w:rsidR="00850114">
        <w:t xml:space="preserve">  </w:t>
      </w:r>
      <w:r>
        <w:t xml:space="preserve">arr[free].prev = </w:t>
      </w:r>
      <w:r w:rsidR="005B1428">
        <w:t>free_prev</w:t>
      </w:r>
    </w:p>
    <w:p w:rsidR="00B05625" w:rsidRDefault="00B05625" w:rsidP="002E298E">
      <w:pPr>
        <w:pStyle w:val="ANSWER"/>
      </w:pPr>
      <w:r>
        <w:t xml:space="preserve">    </w:t>
      </w:r>
      <w:r w:rsidR="00850114">
        <w:t xml:space="preserve">  </w:t>
      </w:r>
      <w:r>
        <w:t xml:space="preserve">arr[free].next = </w:t>
      </w:r>
      <w:r w:rsidR="005B1428">
        <w:t>free_next</w:t>
      </w:r>
    </w:p>
    <w:p w:rsidR="005B1428" w:rsidRDefault="005B1428" w:rsidP="002E298E">
      <w:pPr>
        <w:pStyle w:val="ANSWER"/>
      </w:pPr>
      <w:r>
        <w:t xml:space="preserve">    </w:t>
      </w:r>
      <w:r w:rsidR="00850114">
        <w:t xml:space="preserve">  </w:t>
      </w:r>
      <w:r>
        <w:t>arr[free_prev].next = free</w:t>
      </w:r>
      <w:r w:rsidR="00850114">
        <w:t xml:space="preserve"> if not free_prev = -1</w:t>
      </w:r>
    </w:p>
    <w:p w:rsidR="00B05625" w:rsidRDefault="005B1428" w:rsidP="00850114">
      <w:pPr>
        <w:pStyle w:val="ANSWER"/>
      </w:pPr>
      <w:r>
        <w:t xml:space="preserve">    </w:t>
      </w:r>
      <w:r w:rsidR="00850114">
        <w:t xml:space="preserve">  </w:t>
      </w:r>
      <w:r>
        <w:t>arr[free_next].prev = free</w:t>
      </w:r>
      <w:r w:rsidR="00B05625">
        <w:t xml:space="preserve"> </w:t>
      </w:r>
      <w:r w:rsidR="00850114">
        <w:t>if not free_next = -1</w:t>
      </w:r>
    </w:p>
    <w:p w:rsidR="005B1428" w:rsidRDefault="005B1428" w:rsidP="005B1428">
      <w:pPr>
        <w:pStyle w:val="ANSWER"/>
      </w:pPr>
      <w:r>
        <w:t xml:space="preserve">    </w:t>
      </w:r>
      <w:r w:rsidR="00850114">
        <w:t xml:space="preserve">  </w:t>
      </w:r>
      <w:r>
        <w:t>arr[free].value = v</w:t>
      </w:r>
    </w:p>
    <w:p w:rsidR="005B1428" w:rsidRDefault="005B1428" w:rsidP="005B1428">
      <w:pPr>
        <w:pStyle w:val="ANSWER"/>
      </w:pPr>
      <w:r>
        <w:t xml:space="preserve">    return free</w:t>
      </w:r>
    </w:p>
    <w:p w:rsidR="00B05625" w:rsidRDefault="00B05625" w:rsidP="002E298E">
      <w:pPr>
        <w:pStyle w:val="ANSWER"/>
      </w:pPr>
      <w:r>
        <w:t xml:space="preserve">  end-method</w:t>
      </w:r>
    </w:p>
    <w:p w:rsidR="00B05625" w:rsidRDefault="00B05625" w:rsidP="002E298E">
      <w:pPr>
        <w:pStyle w:val="ANSWER"/>
      </w:pPr>
    </w:p>
    <w:p w:rsidR="00B05625" w:rsidRDefault="00B05625" w:rsidP="00B05625">
      <w:pPr>
        <w:pStyle w:val="ANSWER"/>
      </w:pPr>
      <w:r>
        <w:t xml:space="preserve">  private method getFromNull</w:t>
      </w:r>
    </w:p>
    <w:p w:rsidR="00FC1EC2" w:rsidRDefault="00FC1EC2" w:rsidP="00B05625">
      <w:pPr>
        <w:pStyle w:val="ANSWER"/>
      </w:pPr>
      <w:r>
        <w:t xml:space="preserve">    // returns int pos of free slot</w:t>
      </w:r>
    </w:p>
    <w:p w:rsidR="00B05625" w:rsidRDefault="00B05625" w:rsidP="002E298E">
      <w:pPr>
        <w:pStyle w:val="ANSWER"/>
      </w:pPr>
      <w:r>
        <w:t xml:space="preserve">    int free = arr[0].next</w:t>
      </w:r>
    </w:p>
    <w:p w:rsidR="00FC1EC2" w:rsidRDefault="00FC1EC2" w:rsidP="002E298E">
      <w:pPr>
        <w:pStyle w:val="ANSWER"/>
      </w:pPr>
      <w:r>
        <w:t xml:space="preserve">    if free = -1 throw nast error</w:t>
      </w:r>
    </w:p>
    <w:p w:rsidR="00FC1EC2" w:rsidRDefault="00FC1EC2" w:rsidP="002E298E">
      <w:pPr>
        <w:pStyle w:val="ANSWER"/>
      </w:pPr>
      <w:r>
        <w:t xml:space="preserve">    else</w:t>
      </w:r>
    </w:p>
    <w:p w:rsidR="00B05625" w:rsidRDefault="00FC1EC2" w:rsidP="002E298E">
      <w:pPr>
        <w:pStyle w:val="ANSWER"/>
      </w:pPr>
      <w:r>
        <w:t xml:space="preserve">  </w:t>
      </w:r>
      <w:r w:rsidR="00B05625">
        <w:t xml:space="preserve">    int free_next = arr[free].next</w:t>
      </w:r>
    </w:p>
    <w:p w:rsidR="00B05625" w:rsidRDefault="00B05625" w:rsidP="002E298E">
      <w:pPr>
        <w:pStyle w:val="ANSWER"/>
      </w:pPr>
      <w:r>
        <w:t xml:space="preserve">  </w:t>
      </w:r>
      <w:r w:rsidR="00FC1EC2">
        <w:t xml:space="preserve">  </w:t>
      </w:r>
      <w:r>
        <w:t xml:space="preserve">  arr[free_next].prev = 0</w:t>
      </w:r>
      <w:r w:rsidR="00FC1EC2">
        <w:t xml:space="preserve"> if free_next != -1</w:t>
      </w:r>
    </w:p>
    <w:p w:rsidR="00B05625" w:rsidRDefault="00B05625" w:rsidP="00B05625">
      <w:pPr>
        <w:pStyle w:val="ANSWER"/>
      </w:pPr>
      <w:r>
        <w:t xml:space="preserve">    </w:t>
      </w:r>
      <w:r w:rsidR="00FC1EC2">
        <w:t xml:space="preserve">  </w:t>
      </w:r>
      <w:r>
        <w:t>arr[0].next = free_next</w:t>
      </w:r>
    </w:p>
    <w:p w:rsidR="00B05625" w:rsidRDefault="00FC1EC2" w:rsidP="00B05625">
      <w:pPr>
        <w:pStyle w:val="ANSWER"/>
      </w:pPr>
      <w:r>
        <w:t xml:space="preserve">  </w:t>
      </w:r>
      <w:r w:rsidR="00B05625">
        <w:t xml:space="preserve">    return free</w:t>
      </w:r>
    </w:p>
    <w:p w:rsidR="00B05625" w:rsidRDefault="00B05625" w:rsidP="002E298E">
      <w:pPr>
        <w:pStyle w:val="ANSWER"/>
      </w:pPr>
      <w:r>
        <w:t xml:space="preserve">  end-method</w:t>
      </w:r>
    </w:p>
    <w:p w:rsidR="00B05625" w:rsidRDefault="00B05625" w:rsidP="002E298E">
      <w:pPr>
        <w:pStyle w:val="ANSWER"/>
      </w:pPr>
    </w:p>
    <w:p w:rsidR="00740D3F" w:rsidRDefault="00740D3F" w:rsidP="002E298E">
      <w:pPr>
        <w:pStyle w:val="ANSWER"/>
      </w:pPr>
      <w:r>
        <w:t xml:space="preserve">  private method returnToNull(int pos)</w:t>
      </w:r>
    </w:p>
    <w:p w:rsidR="00B74239" w:rsidRDefault="00B74239" w:rsidP="002E298E">
      <w:pPr>
        <w:pStyle w:val="ANSWER"/>
      </w:pPr>
      <w:r>
        <w:t xml:space="preserve">    // Will want to make sure that pos</w:t>
      </w:r>
    </w:p>
    <w:p w:rsidR="00B74239" w:rsidRDefault="00B74239" w:rsidP="002E298E">
      <w:pPr>
        <w:pStyle w:val="ANSWER"/>
      </w:pPr>
      <w:r>
        <w:t xml:space="preserve">    // is not already in the NULL sub-array</w:t>
      </w:r>
    </w:p>
    <w:p w:rsidR="00740D3F" w:rsidRDefault="00740D3F" w:rsidP="002E298E">
      <w:pPr>
        <w:pStyle w:val="ANSWER"/>
      </w:pPr>
      <w:r>
        <w:t xml:space="preserve">    </w:t>
      </w:r>
      <w:r w:rsidR="00B74239">
        <w:t xml:space="preserve">int </w:t>
      </w:r>
      <w:r>
        <w:t>zero_next = arr[0].next</w:t>
      </w:r>
    </w:p>
    <w:p w:rsidR="00740D3F" w:rsidRDefault="00740D3F" w:rsidP="002E298E">
      <w:pPr>
        <w:pStyle w:val="ANSWER"/>
      </w:pPr>
      <w:r>
        <w:t xml:space="preserve">    arr[0].next = pos</w:t>
      </w:r>
    </w:p>
    <w:p w:rsidR="00B74239" w:rsidRDefault="00B74239" w:rsidP="002E298E">
      <w:pPr>
        <w:pStyle w:val="ANSWER"/>
      </w:pPr>
      <w:r>
        <w:t xml:space="preserve">    </w:t>
      </w:r>
      <w:r>
        <w:t>arr[pos].next = zero_next</w:t>
      </w:r>
    </w:p>
    <w:p w:rsidR="00B74239" w:rsidRDefault="00B74239" w:rsidP="002E298E">
      <w:pPr>
        <w:pStyle w:val="ANSWER"/>
      </w:pPr>
      <w:r>
        <w:t xml:space="preserve">    arr[pos].prev = 0</w:t>
      </w:r>
    </w:p>
    <w:p w:rsidR="00740D3F" w:rsidRDefault="00740D3F" w:rsidP="00B74239">
      <w:pPr>
        <w:pStyle w:val="ANSWER"/>
      </w:pPr>
      <w:r>
        <w:t xml:space="preserve">    arr[zero_next].prev = </w:t>
      </w:r>
      <w:r w:rsidR="00B74239">
        <w:t>pos</w:t>
      </w:r>
    </w:p>
    <w:p w:rsidR="009974B5" w:rsidRDefault="009974B5" w:rsidP="00B74239">
      <w:pPr>
        <w:pStyle w:val="ANSWER"/>
      </w:pPr>
      <w:r>
        <w:t xml:space="preserve">    out = arr[pos].value</w:t>
      </w:r>
    </w:p>
    <w:p w:rsidR="009974B5" w:rsidRDefault="009974B5" w:rsidP="00B74239">
      <w:pPr>
        <w:pStyle w:val="ANSWER"/>
      </w:pPr>
      <w:r>
        <w:t xml:space="preserve">    clear arr[pos].value</w:t>
      </w:r>
    </w:p>
    <w:p w:rsidR="009974B5" w:rsidRDefault="009974B5" w:rsidP="00B74239">
      <w:pPr>
        <w:pStyle w:val="ANSWER"/>
      </w:pPr>
      <w:r>
        <w:t xml:space="preserve">    return out</w:t>
      </w:r>
    </w:p>
    <w:p w:rsidR="00B05625" w:rsidRDefault="00740D3F" w:rsidP="00B05625">
      <w:pPr>
        <w:pStyle w:val="ANSWER"/>
      </w:pPr>
      <w:r>
        <w:t xml:space="preserve">  end-me</w:t>
      </w:r>
      <w:r w:rsidR="00B05625">
        <w:t>t</w:t>
      </w:r>
      <w:r>
        <w:t>hod returnToNull</w:t>
      </w:r>
    </w:p>
    <w:p w:rsidR="00740D3F" w:rsidRDefault="00740D3F" w:rsidP="002E298E">
      <w:pPr>
        <w:pStyle w:val="ANSWER"/>
      </w:pPr>
    </w:p>
    <w:p w:rsidR="005B1428" w:rsidRDefault="005B1428" w:rsidP="002E298E">
      <w:pPr>
        <w:pStyle w:val="ANSWER"/>
      </w:pPr>
      <w:r>
        <w:t xml:space="preserve">  private method findLast(int pos)</w:t>
      </w:r>
    </w:p>
    <w:p w:rsidR="005B1428" w:rsidRDefault="005B1428" w:rsidP="002E298E">
      <w:pPr>
        <w:pStyle w:val="ANSWER"/>
      </w:pPr>
      <w:r>
        <w:t xml:space="preserve">    do while arr[pos].next != -1</w:t>
      </w:r>
    </w:p>
    <w:p w:rsidR="005B1428" w:rsidRDefault="005B1428" w:rsidP="002E298E">
      <w:pPr>
        <w:pStyle w:val="ANSWER"/>
      </w:pPr>
      <w:r>
        <w:t xml:space="preserve">      pos = arr[pos].next</w:t>
      </w:r>
    </w:p>
    <w:p w:rsidR="005B1428" w:rsidRDefault="005B1428" w:rsidP="002E298E">
      <w:pPr>
        <w:pStyle w:val="ANSWER"/>
      </w:pPr>
      <w:r>
        <w:t xml:space="preserve">    end-loop</w:t>
      </w:r>
    </w:p>
    <w:p w:rsidR="005B1428" w:rsidRDefault="005B1428" w:rsidP="002E298E">
      <w:pPr>
        <w:pStyle w:val="ANSWER"/>
      </w:pPr>
      <w:r>
        <w:t xml:space="preserve">    return pos</w:t>
      </w:r>
    </w:p>
    <w:p w:rsidR="005B1428" w:rsidRDefault="005B1428" w:rsidP="002E298E">
      <w:pPr>
        <w:pStyle w:val="ANSWER"/>
      </w:pPr>
      <w:r>
        <w:t xml:space="preserve">  end-method findLast</w:t>
      </w:r>
    </w:p>
    <w:p w:rsidR="005B1428" w:rsidRDefault="005B1428" w:rsidP="002E298E">
      <w:pPr>
        <w:pStyle w:val="ANSWER"/>
      </w:pPr>
    </w:p>
    <w:p w:rsidR="002E298E" w:rsidRDefault="002E298E" w:rsidP="002E298E">
      <w:pPr>
        <w:pStyle w:val="ANSWER"/>
      </w:pPr>
      <w:r>
        <w:t>end-class</w:t>
      </w:r>
    </w:p>
    <w:p w:rsidR="002E298E" w:rsidRDefault="002E298E" w:rsidP="002E298E">
      <w:pPr>
        <w:pStyle w:val="ANSWER"/>
      </w:pPr>
    </w:p>
    <w:p w:rsidR="00E618CF" w:rsidRDefault="00E618CF">
      <w:pPr>
        <w:rPr>
          <w:rFonts w:ascii="Courier New" w:eastAsia="DejaVu Sans" w:hAnsi="Courier New" w:cstheme="minorHAnsi"/>
          <w:kern w:val="1"/>
          <w:sz w:val="18"/>
          <w:szCs w:val="18"/>
          <w:lang w:val="en-US" w:eastAsia="ar-SA"/>
        </w:rPr>
      </w:pPr>
      <w:r>
        <w:br w:type="page"/>
      </w:r>
    </w:p>
    <w:p w:rsidR="002E298E" w:rsidRDefault="002E298E" w:rsidP="002E298E">
      <w:pPr>
        <w:pStyle w:val="ANSWER"/>
      </w:pPr>
      <w:r>
        <w:lastRenderedPageBreak/>
        <w:t xml:space="preserve">class Stack </w:t>
      </w:r>
    </w:p>
    <w:p w:rsidR="002E298E" w:rsidRDefault="002E298E" w:rsidP="002E298E">
      <w:pPr>
        <w:pStyle w:val="ANSWER"/>
      </w:pPr>
      <w:r>
        <w:t xml:space="preserve">  MonsterArray </w:t>
      </w:r>
      <w:r w:rsidR="00731E32">
        <w:t>monster</w:t>
      </w:r>
      <w:r>
        <w:t xml:space="preserve">    // ref to the monster array</w:t>
      </w:r>
    </w:p>
    <w:p w:rsidR="00146D1A" w:rsidRDefault="002E298E" w:rsidP="002E298E">
      <w:pPr>
        <w:pStyle w:val="ANSWER"/>
      </w:pPr>
      <w:r>
        <w:t xml:space="preserve">  </w:t>
      </w:r>
      <w:r w:rsidR="00FC1EC2">
        <w:t>int</w:t>
      </w:r>
      <w:r>
        <w:t xml:space="preserve"> </w:t>
      </w:r>
      <w:r w:rsidR="00146D1A">
        <w:t>first</w:t>
      </w:r>
      <w:r w:rsidR="00FC1EC2">
        <w:t xml:space="preserve">        </w:t>
      </w:r>
      <w:r>
        <w:t xml:space="preserve"> </w:t>
      </w:r>
      <w:r w:rsidR="00D56571">
        <w:t xml:space="preserve">      </w:t>
      </w:r>
      <w:r w:rsidR="00146D1A">
        <w:t>// bottom of stack</w:t>
      </w:r>
    </w:p>
    <w:p w:rsidR="002E298E" w:rsidRDefault="002E298E" w:rsidP="002E298E">
      <w:pPr>
        <w:pStyle w:val="ANSWER"/>
      </w:pPr>
      <w:r>
        <w:t xml:space="preserve">  </w:t>
      </w:r>
      <w:r w:rsidR="00FC1EC2">
        <w:t>int</w:t>
      </w:r>
      <w:r>
        <w:t xml:space="preserve"> last</w:t>
      </w:r>
      <w:r w:rsidR="00FC1EC2">
        <w:t xml:space="preserve">        </w:t>
      </w:r>
      <w:r>
        <w:t xml:space="preserve">  </w:t>
      </w:r>
      <w:r w:rsidR="00D56571">
        <w:t xml:space="preserve">      </w:t>
      </w:r>
      <w:r>
        <w:t>// top of the stack</w:t>
      </w:r>
    </w:p>
    <w:p w:rsidR="003817AC" w:rsidRDefault="003817AC" w:rsidP="002E298E">
      <w:pPr>
        <w:pStyle w:val="ANSWER"/>
      </w:pPr>
      <w:r>
        <w:t xml:space="preserve">  </w:t>
      </w:r>
    </w:p>
    <w:p w:rsidR="00146D1A" w:rsidRDefault="00146D1A" w:rsidP="002E298E">
      <w:pPr>
        <w:pStyle w:val="ANSWER"/>
      </w:pPr>
      <w:r>
        <w:t xml:space="preserve">  method init</w:t>
      </w:r>
    </w:p>
    <w:p w:rsidR="00146D1A" w:rsidRDefault="005C6E7E" w:rsidP="002E298E">
      <w:pPr>
        <w:pStyle w:val="ANSWER"/>
      </w:pPr>
      <w:r>
        <w:t xml:space="preserve">    arr = ref</w:t>
      </w:r>
      <w:r w:rsidR="00146D1A">
        <w:t xml:space="preserve"> to MonsterArray</w:t>
      </w:r>
    </w:p>
    <w:p w:rsidR="00146D1A" w:rsidRDefault="00146D1A" w:rsidP="002E298E">
      <w:pPr>
        <w:pStyle w:val="ANSWER"/>
      </w:pPr>
      <w:r>
        <w:t xml:space="preserve">    first = </w:t>
      </w:r>
      <w:r w:rsidR="00FC1EC2">
        <w:t>-1</w:t>
      </w:r>
    </w:p>
    <w:p w:rsidR="00146D1A" w:rsidRDefault="00146D1A" w:rsidP="002E298E">
      <w:pPr>
        <w:pStyle w:val="ANSWER"/>
      </w:pPr>
      <w:r>
        <w:t xml:space="preserve">    last = </w:t>
      </w:r>
      <w:r w:rsidR="00FC1EC2">
        <w:t>-1</w:t>
      </w:r>
    </w:p>
    <w:p w:rsidR="00146D1A" w:rsidRDefault="00146D1A" w:rsidP="002E298E">
      <w:pPr>
        <w:pStyle w:val="ANSWER"/>
      </w:pPr>
      <w:r>
        <w:t xml:space="preserve">  end-method init</w:t>
      </w:r>
    </w:p>
    <w:p w:rsidR="00146D1A" w:rsidRDefault="00146D1A" w:rsidP="00146D1A">
      <w:pPr>
        <w:pStyle w:val="ANSWER"/>
        <w:ind w:left="0"/>
      </w:pPr>
    </w:p>
    <w:p w:rsidR="003817AC" w:rsidRDefault="003817AC" w:rsidP="00146D1A">
      <w:pPr>
        <w:pStyle w:val="ANSWER"/>
      </w:pPr>
      <w:r>
        <w:t xml:space="preserve">  method pop</w:t>
      </w:r>
    </w:p>
    <w:p w:rsidR="005C6E7E" w:rsidRDefault="00731E32" w:rsidP="00146D1A">
      <w:pPr>
        <w:pStyle w:val="ANSWER"/>
      </w:pPr>
      <w:r>
        <w:t xml:space="preserve">    if last = -1</w:t>
      </w:r>
      <w:r w:rsidR="005C6E7E">
        <w:t xml:space="preserve"> throw nasty error</w:t>
      </w:r>
    </w:p>
    <w:p w:rsidR="005C6E7E" w:rsidRDefault="005C6E7E" w:rsidP="00146D1A">
      <w:pPr>
        <w:pStyle w:val="ANSWER"/>
      </w:pPr>
      <w:r>
        <w:t xml:space="preserve">    else</w:t>
      </w:r>
    </w:p>
    <w:p w:rsidR="005C6E7E" w:rsidRDefault="005C6E7E" w:rsidP="00146D1A">
      <w:pPr>
        <w:pStyle w:val="ANSWER"/>
      </w:pPr>
      <w:r>
        <w:t xml:space="preserve">      </w:t>
      </w:r>
      <w:r w:rsidR="00731E32">
        <w:t>MonsterNode ret</w:t>
      </w:r>
      <w:r w:rsidR="00740D3F">
        <w:t xml:space="preserve"> = </w:t>
      </w:r>
      <w:r w:rsidR="00731E32">
        <w:t>monster.</w:t>
      </w:r>
      <w:r w:rsidR="00740D3F">
        <w:t>delete(last)</w:t>
      </w:r>
    </w:p>
    <w:p w:rsidR="00731E32" w:rsidRDefault="00731E32" w:rsidP="00146D1A">
      <w:pPr>
        <w:pStyle w:val="ANSWER"/>
      </w:pPr>
      <w:r>
        <w:t xml:space="preserve">      last = ret.prev</w:t>
      </w:r>
    </w:p>
    <w:p w:rsidR="00740D3F" w:rsidRDefault="00731E32" w:rsidP="00731E32">
      <w:pPr>
        <w:pStyle w:val="ANSWER"/>
      </w:pPr>
      <w:r>
        <w:t xml:space="preserve">      </w:t>
      </w:r>
      <w:r w:rsidR="00FC1EC2">
        <w:t xml:space="preserve">return </w:t>
      </w:r>
      <w:r>
        <w:t>ret.value</w:t>
      </w:r>
    </w:p>
    <w:p w:rsidR="003817AC" w:rsidRDefault="003817AC" w:rsidP="002E298E">
      <w:pPr>
        <w:pStyle w:val="ANSWER"/>
      </w:pPr>
      <w:r>
        <w:t xml:space="preserve">  end-method pop</w:t>
      </w:r>
    </w:p>
    <w:p w:rsidR="00146D1A" w:rsidRDefault="00146D1A" w:rsidP="002E298E">
      <w:pPr>
        <w:pStyle w:val="ANSWER"/>
      </w:pPr>
    </w:p>
    <w:p w:rsidR="00146D1A" w:rsidRDefault="00146D1A" w:rsidP="002E298E">
      <w:pPr>
        <w:pStyle w:val="ANSWER"/>
      </w:pPr>
      <w:r>
        <w:t xml:space="preserve">  method push</w:t>
      </w:r>
      <w:r w:rsidR="00731E32">
        <w:t>(Object v)</w:t>
      </w:r>
    </w:p>
    <w:p w:rsidR="00FC1EC2" w:rsidRDefault="00FC1EC2" w:rsidP="002E298E">
      <w:pPr>
        <w:pStyle w:val="ANSWER"/>
      </w:pPr>
      <w:r>
        <w:t xml:space="preserve">    // insertAfter returns pos of insterted object</w:t>
      </w:r>
    </w:p>
    <w:p w:rsidR="00731E32" w:rsidRDefault="00731E32" w:rsidP="002E298E">
      <w:pPr>
        <w:pStyle w:val="ANSWER"/>
      </w:pPr>
      <w:r>
        <w:t xml:space="preserve">    last = monster.insertAfter(last, v)</w:t>
      </w:r>
    </w:p>
    <w:p w:rsidR="00731E32" w:rsidRDefault="00731E32" w:rsidP="002E298E">
      <w:pPr>
        <w:pStyle w:val="ANSWER"/>
      </w:pPr>
      <w:r>
        <w:t xml:space="preserve">    if first = -1 then first = last</w:t>
      </w:r>
    </w:p>
    <w:p w:rsidR="00146D1A" w:rsidRDefault="00146D1A" w:rsidP="002E298E">
      <w:pPr>
        <w:pStyle w:val="ANSWER"/>
      </w:pPr>
      <w:r>
        <w:t xml:space="preserve">  end-method push</w:t>
      </w:r>
    </w:p>
    <w:p w:rsidR="00146D1A" w:rsidRDefault="00146D1A" w:rsidP="002E298E">
      <w:pPr>
        <w:pStyle w:val="ANSWER"/>
      </w:pPr>
    </w:p>
    <w:p w:rsidR="00146D1A" w:rsidRDefault="00146D1A" w:rsidP="00146D1A">
      <w:pPr>
        <w:pStyle w:val="ANSWER"/>
      </w:pPr>
      <w:r>
        <w:t xml:space="preserve">  method isEmpty</w:t>
      </w:r>
    </w:p>
    <w:p w:rsidR="00146D1A" w:rsidRDefault="00FC1EC2" w:rsidP="00146D1A">
      <w:pPr>
        <w:pStyle w:val="ANSWER"/>
      </w:pPr>
      <w:r>
        <w:t xml:space="preserve">    return first == -1</w:t>
      </w:r>
      <w:r w:rsidR="00146D1A">
        <w:t>?</w:t>
      </w:r>
    </w:p>
    <w:p w:rsidR="00146D1A" w:rsidRDefault="00146D1A" w:rsidP="00146D1A">
      <w:pPr>
        <w:pStyle w:val="ANSWER"/>
      </w:pPr>
      <w:r>
        <w:t xml:space="preserve">  end-method isEmpty</w:t>
      </w:r>
    </w:p>
    <w:p w:rsidR="003817AC" w:rsidRDefault="003817AC" w:rsidP="002E298E">
      <w:pPr>
        <w:pStyle w:val="ANSWER"/>
      </w:pPr>
    </w:p>
    <w:p w:rsidR="00FC1EC2" w:rsidRDefault="00FC1EC2" w:rsidP="00FC1EC2">
      <w:pPr>
        <w:pStyle w:val="ANSWER"/>
      </w:pPr>
      <w:r>
        <w:t xml:space="preserve">  method peek</w:t>
      </w:r>
    </w:p>
    <w:p w:rsidR="00FC1EC2" w:rsidRDefault="00FC1EC2" w:rsidP="002E298E">
      <w:pPr>
        <w:pStyle w:val="ANSWER"/>
      </w:pPr>
      <w:r>
        <w:t xml:space="preserve">    return arr.getNode(last).value</w:t>
      </w:r>
    </w:p>
    <w:p w:rsidR="00FC1EC2" w:rsidRDefault="00FC1EC2" w:rsidP="00E618CF">
      <w:pPr>
        <w:pStyle w:val="ANSWER"/>
      </w:pPr>
      <w:r>
        <w:t xml:space="preserve">  end-method peek</w:t>
      </w:r>
    </w:p>
    <w:p w:rsidR="002E298E" w:rsidRDefault="002E298E" w:rsidP="002E298E">
      <w:pPr>
        <w:pStyle w:val="ANSWER"/>
      </w:pPr>
      <w:r>
        <w:t>end-class</w:t>
      </w:r>
    </w:p>
    <w:p w:rsidR="002E298E" w:rsidRDefault="002E298E" w:rsidP="002E298E">
      <w:pPr>
        <w:pStyle w:val="ANSWER"/>
      </w:pPr>
    </w:p>
    <w:p w:rsidR="002E298E" w:rsidRDefault="002E298E" w:rsidP="002E298E">
      <w:pPr>
        <w:pStyle w:val="ANSWER"/>
      </w:pPr>
    </w:p>
    <w:p w:rsidR="00FC1EC2" w:rsidRDefault="00FC1EC2" w:rsidP="00FC1EC2">
      <w:pPr>
        <w:pStyle w:val="ANSWER"/>
      </w:pPr>
      <w:r>
        <w:t>class Queue</w:t>
      </w:r>
    </w:p>
    <w:p w:rsidR="00FC1EC2" w:rsidRDefault="00FC1EC2" w:rsidP="00FC1EC2">
      <w:pPr>
        <w:pStyle w:val="ANSWER"/>
      </w:pPr>
      <w:r>
        <w:t xml:space="preserve">  MonsterArray monster    // ref to the monster array</w:t>
      </w:r>
    </w:p>
    <w:p w:rsidR="00FC1EC2" w:rsidRDefault="00FC1EC2" w:rsidP="00FC1EC2">
      <w:pPr>
        <w:pStyle w:val="ANSWER"/>
      </w:pPr>
      <w:r>
        <w:t xml:space="preserve">  int first               // </w:t>
      </w:r>
      <w:r>
        <w:t>front of queue</w:t>
      </w:r>
    </w:p>
    <w:p w:rsidR="00FC1EC2" w:rsidRDefault="00FC1EC2" w:rsidP="00FC1EC2">
      <w:pPr>
        <w:pStyle w:val="ANSWER"/>
      </w:pPr>
      <w:r>
        <w:t xml:space="preserve">  int last                // </w:t>
      </w:r>
      <w:r>
        <w:t>back of queue</w:t>
      </w:r>
    </w:p>
    <w:p w:rsidR="00FC1EC2" w:rsidRDefault="00FC1EC2" w:rsidP="00FC1EC2">
      <w:pPr>
        <w:pStyle w:val="ANSWER"/>
      </w:pPr>
      <w:r>
        <w:t xml:space="preserve">  </w:t>
      </w:r>
    </w:p>
    <w:p w:rsidR="00FC1EC2" w:rsidRDefault="00FC1EC2" w:rsidP="00FC1EC2">
      <w:pPr>
        <w:pStyle w:val="ANSWER"/>
      </w:pPr>
      <w:r>
        <w:t xml:space="preserve">  method init</w:t>
      </w:r>
    </w:p>
    <w:p w:rsidR="00FC1EC2" w:rsidRDefault="00FC1EC2" w:rsidP="00FC1EC2">
      <w:pPr>
        <w:pStyle w:val="ANSWER"/>
      </w:pPr>
      <w:r>
        <w:t xml:space="preserve">    arr = ref to MonsterArray</w:t>
      </w:r>
    </w:p>
    <w:p w:rsidR="00FC1EC2" w:rsidRDefault="00FC1EC2" w:rsidP="00FC1EC2">
      <w:pPr>
        <w:pStyle w:val="ANSWER"/>
      </w:pPr>
      <w:r>
        <w:t xml:space="preserve">    first = -1</w:t>
      </w:r>
    </w:p>
    <w:p w:rsidR="00FC1EC2" w:rsidRDefault="00FC1EC2" w:rsidP="00FC1EC2">
      <w:pPr>
        <w:pStyle w:val="ANSWER"/>
      </w:pPr>
      <w:r>
        <w:t xml:space="preserve">    last = -1</w:t>
      </w:r>
    </w:p>
    <w:p w:rsidR="00FC1EC2" w:rsidRDefault="00FC1EC2" w:rsidP="00FC1EC2">
      <w:pPr>
        <w:pStyle w:val="ANSWER"/>
      </w:pPr>
      <w:r>
        <w:t xml:space="preserve">  end-method init</w:t>
      </w:r>
    </w:p>
    <w:p w:rsidR="00FC1EC2" w:rsidRDefault="00FC1EC2" w:rsidP="00FC1EC2">
      <w:pPr>
        <w:pStyle w:val="ANSWER"/>
        <w:ind w:left="0"/>
      </w:pPr>
    </w:p>
    <w:p w:rsidR="00E618CF" w:rsidRDefault="00FC1EC2" w:rsidP="00FC1EC2">
      <w:pPr>
        <w:pStyle w:val="ANSWER"/>
      </w:pPr>
      <w:r>
        <w:t xml:space="preserve">  </w:t>
      </w:r>
      <w:r w:rsidR="00E618CF">
        <w:t>// Take element off front</w:t>
      </w:r>
    </w:p>
    <w:p w:rsidR="00FC1EC2" w:rsidRDefault="00E618CF" w:rsidP="00FC1EC2">
      <w:pPr>
        <w:pStyle w:val="ANSWER"/>
      </w:pPr>
      <w:r>
        <w:t xml:space="preserve">  </w:t>
      </w:r>
      <w:r w:rsidR="00FC1EC2">
        <w:t xml:space="preserve">method </w:t>
      </w:r>
      <w:r>
        <w:t>delete</w:t>
      </w:r>
    </w:p>
    <w:p w:rsidR="00FC1EC2" w:rsidRDefault="00FC1EC2" w:rsidP="00FC1EC2">
      <w:pPr>
        <w:pStyle w:val="ANSWER"/>
      </w:pPr>
      <w:r>
        <w:t xml:space="preserve">    if </w:t>
      </w:r>
      <w:r w:rsidR="00E618CF">
        <w:t>first</w:t>
      </w:r>
      <w:r>
        <w:t xml:space="preserve"> = -1 throw nasty error</w:t>
      </w:r>
    </w:p>
    <w:p w:rsidR="00FC1EC2" w:rsidRDefault="00FC1EC2" w:rsidP="00FC1EC2">
      <w:pPr>
        <w:pStyle w:val="ANSWER"/>
      </w:pPr>
      <w:r>
        <w:t xml:space="preserve">    else</w:t>
      </w:r>
    </w:p>
    <w:p w:rsidR="00FC1EC2" w:rsidRDefault="00FC1EC2" w:rsidP="00FC1EC2">
      <w:pPr>
        <w:pStyle w:val="ANSWER"/>
      </w:pPr>
      <w:r>
        <w:t xml:space="preserve">      MonsterNode ret = monster.</w:t>
      </w:r>
      <w:r w:rsidR="00E618CF">
        <w:t>delete(first</w:t>
      </w:r>
      <w:r>
        <w:t>)</w:t>
      </w:r>
    </w:p>
    <w:p w:rsidR="00FC1EC2" w:rsidRDefault="00E618CF" w:rsidP="00FC1EC2">
      <w:pPr>
        <w:pStyle w:val="ANSWER"/>
      </w:pPr>
      <w:r>
        <w:t xml:space="preserve">      first = ret.next</w:t>
      </w:r>
    </w:p>
    <w:p w:rsidR="00FC1EC2" w:rsidRDefault="00FC1EC2" w:rsidP="00FC1EC2">
      <w:pPr>
        <w:pStyle w:val="ANSWER"/>
      </w:pPr>
      <w:r>
        <w:t xml:space="preserve">      return ret.value</w:t>
      </w:r>
    </w:p>
    <w:p w:rsidR="00FC1EC2" w:rsidRDefault="00FC1EC2" w:rsidP="00FC1EC2">
      <w:pPr>
        <w:pStyle w:val="ANSWER"/>
      </w:pPr>
      <w:r>
        <w:t xml:space="preserve">  end-method pop</w:t>
      </w:r>
    </w:p>
    <w:p w:rsidR="00FC1EC2" w:rsidRDefault="00FC1EC2" w:rsidP="00FC1EC2">
      <w:pPr>
        <w:pStyle w:val="ANSWER"/>
      </w:pPr>
    </w:p>
    <w:p w:rsidR="00E618CF" w:rsidRDefault="00E618CF" w:rsidP="00FC1EC2">
      <w:pPr>
        <w:pStyle w:val="ANSWER"/>
      </w:pPr>
      <w:r>
        <w:t xml:space="preserve">  // Add element to end</w:t>
      </w:r>
    </w:p>
    <w:p w:rsidR="00FC1EC2" w:rsidRDefault="00FC1EC2" w:rsidP="00FC1EC2">
      <w:pPr>
        <w:pStyle w:val="ANSWER"/>
      </w:pPr>
      <w:r>
        <w:t xml:space="preserve">  method </w:t>
      </w:r>
      <w:r w:rsidR="00E618CF">
        <w:t>insert</w:t>
      </w:r>
      <w:r>
        <w:t>(Object v)</w:t>
      </w:r>
    </w:p>
    <w:p w:rsidR="00FC1EC2" w:rsidRDefault="00FC1EC2" w:rsidP="00FC1EC2">
      <w:pPr>
        <w:pStyle w:val="ANSWER"/>
      </w:pPr>
      <w:r>
        <w:t xml:space="preserve">    // insertAfter returns pos of insterted object</w:t>
      </w:r>
    </w:p>
    <w:p w:rsidR="00FC1EC2" w:rsidRDefault="00FC1EC2" w:rsidP="00FC1EC2">
      <w:pPr>
        <w:pStyle w:val="ANSWER"/>
      </w:pPr>
      <w:r>
        <w:t xml:space="preserve">    last = monster.insertAfter(last, v)</w:t>
      </w:r>
    </w:p>
    <w:p w:rsidR="00FC1EC2" w:rsidRDefault="00FC1EC2" w:rsidP="00FC1EC2">
      <w:pPr>
        <w:pStyle w:val="ANSWER"/>
      </w:pPr>
      <w:r>
        <w:t xml:space="preserve">    if first = -1 then first = last</w:t>
      </w:r>
    </w:p>
    <w:p w:rsidR="00FC1EC2" w:rsidRDefault="00FC1EC2" w:rsidP="00FC1EC2">
      <w:pPr>
        <w:pStyle w:val="ANSWER"/>
      </w:pPr>
      <w:r>
        <w:t xml:space="preserve">  end-method push</w:t>
      </w:r>
    </w:p>
    <w:p w:rsidR="00FC1EC2" w:rsidRDefault="00FC1EC2" w:rsidP="00FC1EC2">
      <w:pPr>
        <w:pStyle w:val="ANSWER"/>
      </w:pPr>
    </w:p>
    <w:p w:rsidR="00FC1EC2" w:rsidRDefault="00FC1EC2" w:rsidP="00FC1EC2">
      <w:pPr>
        <w:pStyle w:val="ANSWER"/>
      </w:pPr>
      <w:r>
        <w:t xml:space="preserve">  method isEmpty</w:t>
      </w:r>
    </w:p>
    <w:p w:rsidR="00FC1EC2" w:rsidRDefault="00FC1EC2" w:rsidP="00FC1EC2">
      <w:pPr>
        <w:pStyle w:val="ANSWER"/>
      </w:pPr>
      <w:r>
        <w:t xml:space="preserve">    return first == -1?</w:t>
      </w:r>
    </w:p>
    <w:p w:rsidR="00FC1EC2" w:rsidRDefault="00FC1EC2" w:rsidP="00FC1EC2">
      <w:pPr>
        <w:pStyle w:val="ANSWER"/>
      </w:pPr>
      <w:r>
        <w:t xml:space="preserve">  end-method isEmpty</w:t>
      </w:r>
    </w:p>
    <w:p w:rsidR="00FC1EC2" w:rsidRDefault="00FC1EC2" w:rsidP="00FC1EC2">
      <w:pPr>
        <w:pStyle w:val="ANSWER"/>
      </w:pPr>
    </w:p>
    <w:p w:rsidR="00FC1EC2" w:rsidRDefault="00FC1EC2" w:rsidP="00FC1EC2">
      <w:pPr>
        <w:pStyle w:val="ANSWER"/>
      </w:pPr>
      <w:r>
        <w:t xml:space="preserve">  method peek</w:t>
      </w:r>
    </w:p>
    <w:p w:rsidR="00FC1EC2" w:rsidRDefault="00E618CF" w:rsidP="00FC1EC2">
      <w:pPr>
        <w:pStyle w:val="ANSWER"/>
      </w:pPr>
      <w:r>
        <w:t xml:space="preserve">    return arr.getNode(first</w:t>
      </w:r>
      <w:r w:rsidR="00FC1EC2">
        <w:t>).value</w:t>
      </w:r>
    </w:p>
    <w:p w:rsidR="00FC1EC2" w:rsidRDefault="00FC1EC2" w:rsidP="00E618CF">
      <w:pPr>
        <w:pStyle w:val="ANSWER"/>
      </w:pPr>
      <w:r>
        <w:t xml:space="preserve">  end-method peek</w:t>
      </w:r>
    </w:p>
    <w:p w:rsidR="00D14E1C" w:rsidRPr="00D14E1C" w:rsidRDefault="00FC1EC2" w:rsidP="00FC1EC2">
      <w:pPr>
        <w:pStyle w:val="ANSWER"/>
      </w:pPr>
      <w:r>
        <w:t>end-class</w:t>
      </w:r>
    </w:p>
    <w:sectPr w:rsidR="00D14E1C" w:rsidRPr="00D14E1C" w:rsidSect="00E618C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178487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2D6E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988A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DA21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72D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3A24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4E7A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0A61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A46F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751C4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66414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0A0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D288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1E0D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D46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3665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2E05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DCFD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62A83C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DD8DA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76D4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947E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D65B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5A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7E84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3AAE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C82D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FE803C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2440B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866A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263C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6603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EA99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14D3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4EA7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A252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C2CA69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5F45A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7ABE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D2C0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F240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26AA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4EBF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584C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2E07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4E6E3C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95065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B880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9E53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6C87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548E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C2DD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00F4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00B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97048F4"/>
    <w:multiLevelType w:val="hybridMultilevel"/>
    <w:tmpl w:val="F012638A"/>
    <w:lvl w:ilvl="0" w:tplc="3092A9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C0366"/>
    <w:multiLevelType w:val="hybridMultilevel"/>
    <w:tmpl w:val="945AC87E"/>
    <w:lvl w:ilvl="0" w:tplc="FE769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B6823BD"/>
    <w:multiLevelType w:val="hybridMultilevel"/>
    <w:tmpl w:val="7E0AA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16"/>
    <w:rsid w:val="000130D0"/>
    <w:rsid w:val="00027CDB"/>
    <w:rsid w:val="00146D1A"/>
    <w:rsid w:val="00237C70"/>
    <w:rsid w:val="002E298E"/>
    <w:rsid w:val="00307017"/>
    <w:rsid w:val="00316816"/>
    <w:rsid w:val="00330AE9"/>
    <w:rsid w:val="003817AC"/>
    <w:rsid w:val="003B16E7"/>
    <w:rsid w:val="004123CC"/>
    <w:rsid w:val="00440DE9"/>
    <w:rsid w:val="004F1059"/>
    <w:rsid w:val="004F3782"/>
    <w:rsid w:val="005741E4"/>
    <w:rsid w:val="005B1428"/>
    <w:rsid w:val="005B5E05"/>
    <w:rsid w:val="005C6E7E"/>
    <w:rsid w:val="00680889"/>
    <w:rsid w:val="00682543"/>
    <w:rsid w:val="006C60F3"/>
    <w:rsid w:val="006F2B30"/>
    <w:rsid w:val="00731E32"/>
    <w:rsid w:val="0073703F"/>
    <w:rsid w:val="00740D3F"/>
    <w:rsid w:val="007425F7"/>
    <w:rsid w:val="00782D2F"/>
    <w:rsid w:val="0081198D"/>
    <w:rsid w:val="00826817"/>
    <w:rsid w:val="00850114"/>
    <w:rsid w:val="008C2AD3"/>
    <w:rsid w:val="00931D02"/>
    <w:rsid w:val="00932CEF"/>
    <w:rsid w:val="0096654F"/>
    <w:rsid w:val="009974B5"/>
    <w:rsid w:val="00A84D2C"/>
    <w:rsid w:val="00A947B2"/>
    <w:rsid w:val="00AE4AC2"/>
    <w:rsid w:val="00B05625"/>
    <w:rsid w:val="00B54714"/>
    <w:rsid w:val="00B74239"/>
    <w:rsid w:val="00B8245C"/>
    <w:rsid w:val="00C27E49"/>
    <w:rsid w:val="00CF520F"/>
    <w:rsid w:val="00D14E1C"/>
    <w:rsid w:val="00D56571"/>
    <w:rsid w:val="00DA164B"/>
    <w:rsid w:val="00E618CF"/>
    <w:rsid w:val="00EC3F9F"/>
    <w:rsid w:val="00ED43CD"/>
    <w:rsid w:val="00EE1A54"/>
    <w:rsid w:val="00F0012F"/>
    <w:rsid w:val="00F17D6D"/>
    <w:rsid w:val="00F66A0E"/>
    <w:rsid w:val="00F66D21"/>
    <w:rsid w:val="00FC1EC2"/>
    <w:rsid w:val="00FE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8245C"/>
    <w:pPr>
      <w:ind w:left="720"/>
      <w:contextualSpacing/>
    </w:pPr>
  </w:style>
  <w:style w:type="paragraph" w:customStyle="1" w:styleId="ANSWER">
    <w:name w:val="ANSWER"/>
    <w:basedOn w:val="NoSpacing"/>
    <w:link w:val="ANSWERChar"/>
    <w:qFormat/>
    <w:rsid w:val="00AE4AC2"/>
    <w:pPr>
      <w:suppressAutoHyphens/>
      <w:ind w:left="709"/>
    </w:pPr>
    <w:rPr>
      <w:rFonts w:ascii="Courier New" w:eastAsia="DejaVu Sans" w:hAnsi="Courier New" w:cstheme="minorHAnsi"/>
      <w:kern w:val="1"/>
      <w:sz w:val="18"/>
      <w:szCs w:val="18"/>
      <w:lang w:val="en-US" w:eastAsia="ar-SA"/>
    </w:rPr>
  </w:style>
  <w:style w:type="character" w:customStyle="1" w:styleId="ANSWERChar">
    <w:name w:val="ANSWER Char"/>
    <w:basedOn w:val="DefaultParagraphFont"/>
    <w:link w:val="ANSWER"/>
    <w:rsid w:val="00AE4AC2"/>
    <w:rPr>
      <w:rFonts w:ascii="Courier New" w:eastAsia="DejaVu Sans" w:hAnsi="Courier New" w:cstheme="minorHAnsi"/>
      <w:kern w:val="1"/>
      <w:sz w:val="18"/>
      <w:szCs w:val="18"/>
      <w:lang w:eastAsia="ar-SA"/>
    </w:rPr>
  </w:style>
  <w:style w:type="paragraph" w:styleId="NoSpacing">
    <w:name w:val="No Spacing"/>
    <w:uiPriority w:val="99"/>
    <w:qFormat/>
    <w:rsid w:val="00AE4AC2"/>
    <w:rPr>
      <w:sz w:val="24"/>
      <w:szCs w:val="24"/>
      <w:lang w:val="ru-RU" w:eastAsia="ru-RU"/>
    </w:rPr>
  </w:style>
  <w:style w:type="character" w:styleId="Strong">
    <w:name w:val="Strong"/>
    <w:basedOn w:val="DefaultParagraphFont"/>
    <w:uiPriority w:val="99"/>
    <w:qFormat/>
    <w:rsid w:val="006C60F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8245C"/>
    <w:pPr>
      <w:ind w:left="720"/>
      <w:contextualSpacing/>
    </w:pPr>
  </w:style>
  <w:style w:type="paragraph" w:customStyle="1" w:styleId="ANSWER">
    <w:name w:val="ANSWER"/>
    <w:basedOn w:val="NoSpacing"/>
    <w:link w:val="ANSWERChar"/>
    <w:qFormat/>
    <w:rsid w:val="00AE4AC2"/>
    <w:pPr>
      <w:suppressAutoHyphens/>
      <w:ind w:left="709"/>
    </w:pPr>
    <w:rPr>
      <w:rFonts w:ascii="Courier New" w:eastAsia="DejaVu Sans" w:hAnsi="Courier New" w:cstheme="minorHAnsi"/>
      <w:kern w:val="1"/>
      <w:sz w:val="18"/>
      <w:szCs w:val="18"/>
      <w:lang w:val="en-US" w:eastAsia="ar-SA"/>
    </w:rPr>
  </w:style>
  <w:style w:type="character" w:customStyle="1" w:styleId="ANSWERChar">
    <w:name w:val="ANSWER Char"/>
    <w:basedOn w:val="DefaultParagraphFont"/>
    <w:link w:val="ANSWER"/>
    <w:rsid w:val="00AE4AC2"/>
    <w:rPr>
      <w:rFonts w:ascii="Courier New" w:eastAsia="DejaVu Sans" w:hAnsi="Courier New" w:cstheme="minorHAnsi"/>
      <w:kern w:val="1"/>
      <w:sz w:val="18"/>
      <w:szCs w:val="18"/>
      <w:lang w:eastAsia="ar-SA"/>
    </w:rPr>
  </w:style>
  <w:style w:type="paragraph" w:styleId="NoSpacing">
    <w:name w:val="No Spacing"/>
    <w:uiPriority w:val="99"/>
    <w:qFormat/>
    <w:rsid w:val="00AE4AC2"/>
    <w:rPr>
      <w:sz w:val="24"/>
      <w:szCs w:val="24"/>
      <w:lang w:val="ru-RU" w:eastAsia="ru-RU"/>
    </w:rPr>
  </w:style>
  <w:style w:type="character" w:styleId="Strong">
    <w:name w:val="Strong"/>
    <w:basedOn w:val="DefaultParagraphFont"/>
    <w:uiPriority w:val="99"/>
    <w:qFormat/>
    <w:rsid w:val="006C6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3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- EN605.202.81 - HW4</vt:lpstr>
    </vt:vector>
  </TitlesOfParts>
  <Company>Beazley</Company>
  <LinksUpToDate>false</LinksUpToDate>
  <CharactersWithSpaces>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- EN605.202.81 - HW4</dc:title>
  <dc:creator>Eleanor</dc:creator>
  <cp:lastModifiedBy>Adam L. Rich</cp:lastModifiedBy>
  <cp:revision>16</cp:revision>
  <cp:lastPrinted>2011-06-08T22:55:00Z</cp:lastPrinted>
  <dcterms:created xsi:type="dcterms:W3CDTF">2018-03-13T21:09:00Z</dcterms:created>
  <dcterms:modified xsi:type="dcterms:W3CDTF">2018-03-14T02:15:00Z</dcterms:modified>
</cp:coreProperties>
</file>