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F964D" w14:textId="77777777" w:rsidR="00515D5C" w:rsidRDefault="00515D5C" w:rsidP="00515D5C">
      <w:pPr>
        <w:pStyle w:val="ANSWER"/>
        <w:ind w:left="0"/>
        <w:rPr>
          <w:lang w:eastAsia="en-US"/>
        </w:rPr>
      </w:pPr>
      <w:r>
        <w:rPr>
          <w:lang w:eastAsia="en-US"/>
        </w:rPr>
        <w:t>Adam Rich</w:t>
      </w:r>
    </w:p>
    <w:p w14:paraId="6865D11A" w14:textId="77777777" w:rsidR="00515D5C" w:rsidRDefault="00515D5C" w:rsidP="00515D5C">
      <w:pPr>
        <w:pStyle w:val="ANSWER"/>
        <w:ind w:left="0"/>
        <w:rPr>
          <w:lang w:eastAsia="en-US"/>
        </w:rPr>
      </w:pPr>
      <w:r>
        <w:rPr>
          <w:lang w:eastAsia="en-US"/>
        </w:rPr>
        <w:t>EN.605.202.87.SP18 Data Structures</w:t>
      </w:r>
    </w:p>
    <w:p w14:paraId="2513B713" w14:textId="788A5FE0" w:rsidR="00515D5C" w:rsidRDefault="00515D5C" w:rsidP="00515D5C">
      <w:pPr>
        <w:pStyle w:val="ANSWER"/>
        <w:ind w:left="0"/>
        <w:rPr>
          <w:lang w:eastAsia="en-US"/>
        </w:rPr>
      </w:pPr>
      <w:r>
        <w:rPr>
          <w:lang w:eastAsia="en-US"/>
        </w:rPr>
        <w:t>Homework Assignment 4</w:t>
      </w:r>
    </w:p>
    <w:p w14:paraId="00632B93" w14:textId="7D1DB796" w:rsidR="00515D5C" w:rsidRDefault="00515D5C" w:rsidP="00515D5C">
      <w:pPr>
        <w:pStyle w:val="ANSWER"/>
        <w:ind w:left="0"/>
        <w:rPr>
          <w:lang w:eastAsia="en-US"/>
        </w:rPr>
      </w:pPr>
      <w:r>
        <w:rPr>
          <w:lang w:eastAsia="en-US"/>
        </w:rPr>
        <w:t>February 27, 2018</w:t>
      </w:r>
    </w:p>
    <w:p w14:paraId="778B4771" w14:textId="77777777" w:rsidR="00515D5C" w:rsidRDefault="00515D5C" w:rsidP="00515D5C">
      <w:pPr>
        <w:pStyle w:val="ANSWER"/>
        <w:ind w:left="0"/>
        <w:rPr>
          <w:lang w:eastAsia="en-US"/>
        </w:rPr>
      </w:pPr>
    </w:p>
    <w:p w14:paraId="04EBBAAD" w14:textId="77777777" w:rsidR="00141369" w:rsidRPr="00141369" w:rsidRDefault="00141369" w:rsidP="00141369">
      <w:pPr>
        <w:rPr>
          <w:rFonts w:ascii="Arial" w:hAnsi="Arial" w:cs="Arial"/>
          <w:b/>
          <w:color w:val="4F81BD" w:themeColor="accent1"/>
          <w:sz w:val="28"/>
          <w:lang w:val="en-US" w:eastAsia="en-US"/>
        </w:rPr>
      </w:pPr>
      <w:r w:rsidRPr="007975C6">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 xml:space="preserve"> 4</w:t>
      </w:r>
      <w:r w:rsidRPr="007975C6">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Queue</w:t>
      </w:r>
      <w:r w:rsidRPr="007975C6">
        <w:rPr>
          <w:rFonts w:ascii="Arial" w:hAnsi="Arial" w:cs="Arial"/>
          <w:b/>
          <w:color w:val="4F81BD" w:themeColor="accent1"/>
          <w:sz w:val="28"/>
          <w:lang w:eastAsia="en-US"/>
        </w:rPr>
        <w:t>s</w:t>
      </w:r>
      <w:r>
        <w:rPr>
          <w:rFonts w:ascii="Arial" w:hAnsi="Arial" w:cs="Arial"/>
          <w:b/>
          <w:color w:val="4F81BD" w:themeColor="accent1"/>
          <w:sz w:val="28"/>
          <w:lang w:val="en-US" w:eastAsia="en-US"/>
        </w:rPr>
        <w:t xml:space="preserve"> and Lists</w:t>
      </w:r>
    </w:p>
    <w:p w14:paraId="626531A6" w14:textId="77777777" w:rsidR="00141369" w:rsidRPr="005E1A03" w:rsidRDefault="00141369" w:rsidP="00141369">
      <w:pPr>
        <w:rPr>
          <w:rFonts w:ascii="Arial" w:hAnsi="Arial" w:cs="Arial"/>
          <w:b/>
          <w:color w:val="4F81BD" w:themeColor="accent1"/>
          <w:lang w:eastAsia="en-US"/>
        </w:rPr>
      </w:pPr>
    </w:p>
    <w:p w14:paraId="5F2E8CFD" w14:textId="77777777" w:rsidR="00141369" w:rsidRDefault="00141369" w:rsidP="00141369">
      <w:pPr>
        <w:rPr>
          <w:i/>
          <w:sz w:val="28"/>
          <w:lang w:val="en-US"/>
        </w:rPr>
      </w:pPr>
      <w:r w:rsidRPr="007975C6">
        <w:rPr>
          <w:i/>
          <w:sz w:val="28"/>
        </w:rPr>
        <w:t>Write pseudo-code not Java</w:t>
      </w:r>
      <w:r>
        <w:rPr>
          <w:i/>
          <w:sz w:val="28"/>
        </w:rPr>
        <w:t xml:space="preserve"> for problems requiring code</w:t>
      </w:r>
      <w:r w:rsidRPr="007975C6">
        <w:rPr>
          <w:i/>
          <w:sz w:val="28"/>
        </w:rPr>
        <w:t>. You are responsible for the appropriate level of detail.</w:t>
      </w:r>
    </w:p>
    <w:p w14:paraId="17E39E07" w14:textId="77777777" w:rsidR="009C1EA0" w:rsidRPr="009C1EA0" w:rsidRDefault="009C1EA0" w:rsidP="00141369">
      <w:pPr>
        <w:rPr>
          <w:i/>
          <w:sz w:val="28"/>
          <w:lang w:val="en-US"/>
        </w:rPr>
      </w:pPr>
    </w:p>
    <w:p w14:paraId="12323D66" w14:textId="112848B3" w:rsidR="00931D02" w:rsidRDefault="00931D02" w:rsidP="009C1EA0">
      <w:pPr>
        <w:pStyle w:val="Heading2"/>
        <w:numPr>
          <w:ilvl w:val="0"/>
          <w:numId w:val="8"/>
        </w:numPr>
        <w:spacing w:after="100" w:afterAutospacing="1"/>
        <w:ind w:left="0" w:firstLine="0"/>
        <w:rPr>
          <w:rFonts w:ascii="Times New Roman" w:hAnsi="Times New Roman" w:cs="Times New Roman"/>
          <w:i w:val="0"/>
          <w:sz w:val="24"/>
          <w:lang w:val="en-US"/>
        </w:rPr>
      </w:pPr>
      <w:r w:rsidRPr="00931D02">
        <w:rPr>
          <w:rFonts w:ascii="Times New Roman" w:hAnsi="Times New Roman" w:cs="Times New Roman"/>
          <w:i w:val="0"/>
          <w:sz w:val="24"/>
        </w:rPr>
        <w:t>Develop an ADT speci</w:t>
      </w:r>
      <w:r w:rsidRPr="00931D02">
        <w:rPr>
          <w:rFonts w:ascii="Times New Roman" w:hAnsi="Times New Roman" w:cs="Times New Roman"/>
          <w:i w:val="0"/>
          <w:sz w:val="24"/>
          <w:lang w:val="en-US"/>
        </w:rPr>
        <w:t>fi</w:t>
      </w:r>
      <w:r w:rsidRPr="00931D02">
        <w:rPr>
          <w:rFonts w:ascii="Times New Roman" w:hAnsi="Times New Roman" w:cs="Times New Roman"/>
          <w:i w:val="0"/>
          <w:sz w:val="24"/>
        </w:rPr>
        <w:t>cation for a priority queue.</w:t>
      </w:r>
      <w:r w:rsidRPr="00931D02">
        <w:rPr>
          <w:rFonts w:ascii="Times New Roman" w:hAnsi="Times New Roman" w:cs="Times New Roman"/>
          <w:i w:val="0"/>
          <w:sz w:val="24"/>
          <w:lang w:val="en-US"/>
        </w:rPr>
        <w:t xml:space="preserve">  A priority queue is like a FIFO queue except that items are ordered by some priority setting instead of time. In fact, you may think of a FIFO queue as a priority queue in which the time stamp is used to define priority.</w:t>
      </w:r>
    </w:p>
    <w:p w14:paraId="01EFA670" w14:textId="03D0094A" w:rsidR="00671F96" w:rsidRDefault="00671F96" w:rsidP="00671F96">
      <w:pPr>
        <w:pStyle w:val="ANSWER"/>
      </w:pPr>
      <w:r w:rsidRPr="008210F5">
        <w:rPr>
          <w:b/>
        </w:rPr>
        <w:t>ADT</w:t>
      </w:r>
      <w:r>
        <w:t xml:space="preserve"> </w:t>
      </w:r>
      <w:r>
        <w:t>Priority</w:t>
      </w:r>
      <w:r>
        <w:t>Queue</w:t>
      </w:r>
    </w:p>
    <w:p w14:paraId="4FAF116F" w14:textId="77777777" w:rsidR="00BD2DD6" w:rsidRDefault="00671F96" w:rsidP="008210F5">
      <w:pPr>
        <w:pStyle w:val="ANSWER"/>
        <w:ind w:left="1440"/>
      </w:pPr>
      <w:r w:rsidRPr="008210F5">
        <w:rPr>
          <w:b/>
        </w:rPr>
        <w:t>Data</w:t>
      </w:r>
      <w:r>
        <w:t xml:space="preserve"> </w:t>
      </w:r>
    </w:p>
    <w:p w14:paraId="61D0BB07" w14:textId="312F3DE3" w:rsidR="00671F96" w:rsidRDefault="00671F96" w:rsidP="00BD2DD6">
      <w:pPr>
        <w:pStyle w:val="ANSWER"/>
        <w:ind w:left="2160"/>
      </w:pPr>
      <w:r>
        <w:t xml:space="preserve">An empty list of </w:t>
      </w:r>
      <w:r w:rsidR="008210F5">
        <w:t xml:space="preserve">items </w:t>
      </w:r>
      <w:r w:rsidR="008210F5" w:rsidRPr="008210F5">
        <w:rPr>
          <w:i/>
        </w:rPr>
        <w:t>(values and and associated prioritites)</w:t>
      </w:r>
      <w:r>
        <w:t xml:space="preserve"> with reference</w:t>
      </w:r>
      <w:r w:rsidR="008210F5">
        <w:t>s</w:t>
      </w:r>
      <w:r>
        <w:t xml:space="preserve"> to the first</w:t>
      </w:r>
      <w:r w:rsidR="00BD2DD6">
        <w:t>/front/head</w:t>
      </w:r>
      <w:r w:rsidR="008210F5">
        <w:t xml:space="preserve"> </w:t>
      </w:r>
      <w:r>
        <w:t>and last</w:t>
      </w:r>
      <w:r w:rsidR="00BD2DD6">
        <w:t>/end/tail</w:t>
      </w:r>
      <w:r>
        <w:t xml:space="preserve"> items</w:t>
      </w:r>
      <w:r w:rsidR="008210F5">
        <w:t>.  Items are sorted by descending priority.  Or in other words, "</w:t>
      </w:r>
      <w:r w:rsidR="00C51E63">
        <w:t>first</w:t>
      </w:r>
      <w:r w:rsidR="008210F5">
        <w:t>" has highest priority, "last" has lowest.</w:t>
      </w:r>
    </w:p>
    <w:p w14:paraId="30C108CC" w14:textId="77777777" w:rsidR="008210F5" w:rsidRDefault="008210F5" w:rsidP="00671F96">
      <w:pPr>
        <w:pStyle w:val="ANSWER"/>
      </w:pPr>
    </w:p>
    <w:p w14:paraId="1FA3D90F" w14:textId="37C236E7" w:rsidR="00671F96" w:rsidRPr="008210F5" w:rsidRDefault="00671F96" w:rsidP="008210F5">
      <w:pPr>
        <w:pStyle w:val="ANSWER"/>
        <w:ind w:left="1440"/>
        <w:rPr>
          <w:b/>
        </w:rPr>
      </w:pPr>
      <w:r w:rsidRPr="008210F5">
        <w:rPr>
          <w:b/>
        </w:rPr>
        <w:t>Methods</w:t>
      </w:r>
    </w:p>
    <w:p w14:paraId="6BCAD2F0" w14:textId="6F46054F" w:rsidR="00671F96" w:rsidRDefault="008210F5" w:rsidP="008210F5">
      <w:pPr>
        <w:pStyle w:val="ANSWER"/>
        <w:ind w:left="2160"/>
      </w:pPr>
      <w:r>
        <w:t>is</w:t>
      </w:r>
      <w:r w:rsidR="00671F96">
        <w:t>Empty</w:t>
      </w:r>
    </w:p>
    <w:p w14:paraId="5F0B2DC2" w14:textId="77777777" w:rsidR="00671F96" w:rsidRDefault="00671F96" w:rsidP="008210F5">
      <w:pPr>
        <w:pStyle w:val="ANSWER"/>
        <w:ind w:left="2880"/>
      </w:pPr>
      <w:r>
        <w:t>Input: None</w:t>
      </w:r>
    </w:p>
    <w:p w14:paraId="4AE74CF5" w14:textId="77777777" w:rsidR="00671F96" w:rsidRDefault="00671F96" w:rsidP="008210F5">
      <w:pPr>
        <w:pStyle w:val="ANSWER"/>
        <w:ind w:left="2880"/>
      </w:pPr>
      <w:r>
        <w:t>Precondition: None</w:t>
      </w:r>
    </w:p>
    <w:p w14:paraId="268038E9" w14:textId="340CF6D5" w:rsidR="00671F96" w:rsidRDefault="00671F96" w:rsidP="008210F5">
      <w:pPr>
        <w:pStyle w:val="ANSWER"/>
        <w:ind w:left="2880"/>
      </w:pPr>
      <w:r>
        <w:t xml:space="preserve">Process: </w:t>
      </w:r>
      <w:r w:rsidR="008210F5">
        <w:t>Check if the queue contains items</w:t>
      </w:r>
    </w:p>
    <w:p w14:paraId="2013F752" w14:textId="77777777" w:rsidR="00671F96" w:rsidRDefault="00671F96" w:rsidP="008210F5">
      <w:pPr>
        <w:pStyle w:val="ANSWER"/>
        <w:ind w:left="2880"/>
      </w:pPr>
      <w:r>
        <w:t>Postcondition: None</w:t>
      </w:r>
    </w:p>
    <w:p w14:paraId="47DE06B4" w14:textId="48C020B0" w:rsidR="008210F5" w:rsidRDefault="00671F96" w:rsidP="008210F5">
      <w:pPr>
        <w:pStyle w:val="ANSWER"/>
        <w:ind w:left="2880"/>
      </w:pPr>
      <w:r>
        <w:t>Output: Return 1 or true if queue is empty</w:t>
      </w:r>
      <w:r w:rsidR="008210F5">
        <w:t xml:space="preserve">, </w:t>
      </w:r>
      <w:r>
        <w:t>0 or false otherwise</w:t>
      </w:r>
    </w:p>
    <w:p w14:paraId="62BD4C76" w14:textId="1442B6C9" w:rsidR="00671F96" w:rsidRDefault="008210F5" w:rsidP="008210F5">
      <w:pPr>
        <w:pStyle w:val="ANSWER"/>
        <w:ind w:left="2160"/>
      </w:pPr>
      <w:r>
        <w:t>d</w:t>
      </w:r>
      <w:r w:rsidR="00671F96">
        <w:t>elete</w:t>
      </w:r>
    </w:p>
    <w:p w14:paraId="132B4574" w14:textId="77777777" w:rsidR="00671F96" w:rsidRDefault="00671F96" w:rsidP="008210F5">
      <w:pPr>
        <w:pStyle w:val="ANSWER"/>
        <w:ind w:left="2880"/>
      </w:pPr>
      <w:r>
        <w:t>Input: None</w:t>
      </w:r>
    </w:p>
    <w:p w14:paraId="7E142CE8" w14:textId="2FA28EDD" w:rsidR="00671F96" w:rsidRDefault="00671F96" w:rsidP="008210F5">
      <w:pPr>
        <w:pStyle w:val="ANSWER"/>
        <w:ind w:left="2880"/>
      </w:pPr>
      <w:r>
        <w:t xml:space="preserve">Precondition: </w:t>
      </w:r>
      <w:r w:rsidR="008210F5">
        <w:t>Queue is not empty</w:t>
      </w:r>
    </w:p>
    <w:p w14:paraId="670BC234" w14:textId="12A6E14D" w:rsidR="00671F96" w:rsidRDefault="00671F96" w:rsidP="008210F5">
      <w:pPr>
        <w:pStyle w:val="ANSWER"/>
        <w:ind w:left="2880"/>
      </w:pPr>
      <w:r>
        <w:t xml:space="preserve">Process: </w:t>
      </w:r>
      <w:r w:rsidR="008210F5">
        <w:t>Remove item from front of queue, i.e. item with highest priority</w:t>
      </w:r>
    </w:p>
    <w:p w14:paraId="492643E5" w14:textId="690D84DE" w:rsidR="00671F96" w:rsidRDefault="00671F96" w:rsidP="008210F5">
      <w:pPr>
        <w:pStyle w:val="ANSWER"/>
        <w:ind w:left="2880"/>
      </w:pPr>
      <w:r>
        <w:t xml:space="preserve">Postcondition: </w:t>
      </w:r>
      <w:r w:rsidR="008210F5">
        <w:t>Q</w:t>
      </w:r>
      <w:r>
        <w:t>ueue contains one les</w:t>
      </w:r>
      <w:r w:rsidR="008210F5">
        <w:t>s item</w:t>
      </w:r>
    </w:p>
    <w:p w14:paraId="4667CB71" w14:textId="30FF2F23" w:rsidR="008210F5" w:rsidRDefault="00671F96" w:rsidP="008210F5">
      <w:pPr>
        <w:pStyle w:val="ANSWER"/>
        <w:ind w:left="2880"/>
      </w:pPr>
      <w:r>
        <w:t>Output: Return the deleted value</w:t>
      </w:r>
    </w:p>
    <w:p w14:paraId="2664E678" w14:textId="605E68F5" w:rsidR="00671F96" w:rsidRDefault="008210F5" w:rsidP="008210F5">
      <w:pPr>
        <w:pStyle w:val="ANSWER"/>
        <w:ind w:left="2160"/>
      </w:pPr>
      <w:r>
        <w:t>i</w:t>
      </w:r>
      <w:r w:rsidR="00671F96">
        <w:t>nsert</w:t>
      </w:r>
    </w:p>
    <w:p w14:paraId="07EA51D4" w14:textId="242F37F4" w:rsidR="00671F96" w:rsidRDefault="00671F96" w:rsidP="008210F5">
      <w:pPr>
        <w:pStyle w:val="ANSWER"/>
        <w:ind w:left="2880"/>
      </w:pPr>
      <w:r>
        <w:t>Input: A</w:t>
      </w:r>
      <w:r w:rsidR="008210F5">
        <w:t xml:space="preserve"> value and assiociated priority for storage in the queue</w:t>
      </w:r>
    </w:p>
    <w:p w14:paraId="4351E963" w14:textId="77777777" w:rsidR="00671F96" w:rsidRDefault="00671F96" w:rsidP="008210F5">
      <w:pPr>
        <w:pStyle w:val="ANSWER"/>
        <w:ind w:left="2880"/>
      </w:pPr>
      <w:r>
        <w:t>Precondition: None</w:t>
      </w:r>
    </w:p>
    <w:p w14:paraId="38735DB9" w14:textId="3BB5DEFE" w:rsidR="00671F96" w:rsidRDefault="00671F96" w:rsidP="008210F5">
      <w:pPr>
        <w:pStyle w:val="ANSWER"/>
        <w:ind w:left="2880"/>
      </w:pPr>
      <w:r>
        <w:t xml:space="preserve">Process: </w:t>
      </w:r>
      <w:r w:rsidR="008210F5">
        <w:t xml:space="preserve">Compare the priority of the inserted value with those already in the queue and position the new value so that the queue is still sorted by </w:t>
      </w:r>
      <w:r w:rsidR="00C51E63">
        <w:t>descending</w:t>
      </w:r>
      <w:r w:rsidR="00C51E63">
        <w:t xml:space="preserve"> </w:t>
      </w:r>
      <w:r w:rsidR="008210F5">
        <w:t>priority.</w:t>
      </w:r>
    </w:p>
    <w:p w14:paraId="3CDF451E" w14:textId="12B7223D" w:rsidR="00671F96" w:rsidRDefault="00671F96" w:rsidP="008210F5">
      <w:pPr>
        <w:pStyle w:val="ANSWER"/>
        <w:ind w:left="2880"/>
      </w:pPr>
      <w:r>
        <w:t>Postcondition: The queue contains one additional data item</w:t>
      </w:r>
      <w:r w:rsidR="008210F5">
        <w:t>, all items are in the right order</w:t>
      </w:r>
    </w:p>
    <w:p w14:paraId="5C6B719B" w14:textId="77777777" w:rsidR="00671F96" w:rsidRDefault="00671F96" w:rsidP="008210F5">
      <w:pPr>
        <w:pStyle w:val="ANSWER"/>
        <w:ind w:left="2880"/>
      </w:pPr>
      <w:r>
        <w:t>Output: None</w:t>
      </w:r>
    </w:p>
    <w:p w14:paraId="171D6243" w14:textId="77777777" w:rsidR="008210F5" w:rsidRDefault="008210F5" w:rsidP="008210F5">
      <w:pPr>
        <w:pStyle w:val="ANSWER"/>
        <w:ind w:left="2160"/>
      </w:pPr>
      <w:r>
        <w:t>delete</w:t>
      </w:r>
    </w:p>
    <w:p w14:paraId="5D4F527F" w14:textId="77777777" w:rsidR="008210F5" w:rsidRDefault="008210F5" w:rsidP="008210F5">
      <w:pPr>
        <w:pStyle w:val="ANSWER"/>
        <w:ind w:left="2880"/>
      </w:pPr>
      <w:r>
        <w:t>Input: None</w:t>
      </w:r>
    </w:p>
    <w:p w14:paraId="471CA7C8" w14:textId="77777777" w:rsidR="008210F5" w:rsidRDefault="008210F5" w:rsidP="008210F5">
      <w:pPr>
        <w:pStyle w:val="ANSWER"/>
        <w:ind w:left="2880"/>
      </w:pPr>
      <w:r>
        <w:t>Precondition: Queue is not empty</w:t>
      </w:r>
    </w:p>
    <w:p w14:paraId="315D6EBC" w14:textId="64F2DA3C" w:rsidR="008210F5" w:rsidRDefault="008210F5" w:rsidP="008210F5">
      <w:pPr>
        <w:pStyle w:val="ANSWER"/>
        <w:ind w:left="2880"/>
      </w:pPr>
      <w:r>
        <w:t xml:space="preserve">Process: </w:t>
      </w:r>
      <w:r w:rsidR="00C51E63">
        <w:t>Look at item with highest priority, get its value</w:t>
      </w:r>
    </w:p>
    <w:p w14:paraId="686DFC49" w14:textId="283B8A85" w:rsidR="008210F5" w:rsidRDefault="008210F5" w:rsidP="008210F5">
      <w:pPr>
        <w:pStyle w:val="ANSWER"/>
        <w:ind w:left="2880"/>
      </w:pPr>
      <w:r>
        <w:t xml:space="preserve">Postcondition: Queue </w:t>
      </w:r>
      <w:r w:rsidR="00C51E63">
        <w:t>has not changed</w:t>
      </w:r>
    </w:p>
    <w:p w14:paraId="5E745C20" w14:textId="69AE4609" w:rsidR="008210F5" w:rsidRDefault="008210F5" w:rsidP="008210F5">
      <w:pPr>
        <w:pStyle w:val="ANSWER"/>
        <w:ind w:left="2880"/>
      </w:pPr>
      <w:r>
        <w:t>Output: Return the</w:t>
      </w:r>
      <w:r w:rsidR="00C51E63">
        <w:t xml:space="preserve"> value of the highest priority item</w:t>
      </w:r>
    </w:p>
    <w:p w14:paraId="5179C881" w14:textId="074B6E3F" w:rsidR="00444923" w:rsidRPr="00444923" w:rsidRDefault="00671F96" w:rsidP="00671F96">
      <w:pPr>
        <w:pStyle w:val="ANSWER"/>
      </w:pPr>
      <w:r>
        <w:t xml:space="preserve">end ADT </w:t>
      </w:r>
      <w:r w:rsidR="00C51E63">
        <w:t>Priority</w:t>
      </w:r>
      <w:r>
        <w:t>Queue</w:t>
      </w:r>
    </w:p>
    <w:p w14:paraId="2C6A3724" w14:textId="77777777" w:rsidR="009C1EA0" w:rsidRPr="009C1EA0" w:rsidRDefault="009C1EA0" w:rsidP="009C1EA0">
      <w:pPr>
        <w:rPr>
          <w:lang w:val="en-US"/>
        </w:rPr>
      </w:pPr>
    </w:p>
    <w:p w14:paraId="75D9C124" w14:textId="77777777" w:rsidR="00C51E63" w:rsidRDefault="00C51E63">
      <w:pPr>
        <w:rPr>
          <w:b/>
        </w:rPr>
      </w:pPr>
      <w:r>
        <w:rPr>
          <w:b/>
        </w:rPr>
        <w:br w:type="page"/>
      </w:r>
    </w:p>
    <w:p w14:paraId="01D225B1" w14:textId="7C6606DA" w:rsidR="009C1EA0" w:rsidRDefault="00BD2DD6" w:rsidP="009C1EA0">
      <w:pPr>
        <w:pStyle w:val="ListParagraph"/>
        <w:numPr>
          <w:ilvl w:val="0"/>
          <w:numId w:val="8"/>
        </w:numPr>
        <w:spacing w:after="280" w:afterAutospacing="1"/>
        <w:ind w:left="0" w:firstLine="0"/>
        <w:rPr>
          <w:b/>
          <w:lang w:val="en-US"/>
        </w:rPr>
      </w:pPr>
      <w:r>
        <w:rPr>
          <w:b/>
          <w:lang w:val="en-US"/>
        </w:rPr>
        <w:lastRenderedPageBreak/>
        <w:t>W</w:t>
      </w:r>
      <w:r w:rsidR="00931D02" w:rsidRPr="009C1EA0">
        <w:rPr>
          <w:b/>
        </w:rPr>
        <w:t xml:space="preserve">rite an algorithm to </w:t>
      </w:r>
      <w:r w:rsidR="00931D02" w:rsidRPr="009C1EA0">
        <w:rPr>
          <w:b/>
          <w:lang w:val="en-US"/>
        </w:rPr>
        <w:t>r</w:t>
      </w:r>
      <w:r w:rsidR="00931D02" w:rsidRPr="009C1EA0">
        <w:rPr>
          <w:b/>
        </w:rPr>
        <w:t xml:space="preserve">everse a </w:t>
      </w:r>
      <w:r w:rsidR="00FC7EA6" w:rsidRPr="009C1EA0">
        <w:rPr>
          <w:b/>
          <w:lang w:val="en-US"/>
        </w:rPr>
        <w:t xml:space="preserve">singly linked </w:t>
      </w:r>
      <w:r w:rsidR="00931D02" w:rsidRPr="009C1EA0">
        <w:rPr>
          <w:b/>
        </w:rPr>
        <w:t>list, so that the last element become the first and so on. Do NOT use Deletion - rearrange the pointers.</w:t>
      </w:r>
      <w:r w:rsidR="00931D02" w:rsidRPr="009C1EA0">
        <w:rPr>
          <w:b/>
          <w:lang w:val="en-US"/>
        </w:rPr>
        <w:t xml:space="preserve"> </w:t>
      </w:r>
    </w:p>
    <w:p w14:paraId="05A556F2" w14:textId="460E68E9" w:rsidR="007B4140" w:rsidRDefault="007B4140" w:rsidP="007B4140">
      <w:pPr>
        <w:pStyle w:val="ANSWER"/>
      </w:pPr>
      <w:r>
        <w:t>// Following convention of zyBook that first element in list is L.head</w:t>
      </w:r>
    </w:p>
    <w:p w14:paraId="75FCA0F5" w14:textId="1529E03F" w:rsidR="009C1EA0" w:rsidRDefault="00444923" w:rsidP="00444923">
      <w:pPr>
        <w:pStyle w:val="ANSWER"/>
      </w:pPr>
      <w:r>
        <w:t>method reverse_list(</w:t>
      </w:r>
      <w:r w:rsidR="003F1802">
        <w:t>singly-linked-list L</w:t>
      </w:r>
      <w:r>
        <w:t>)</w:t>
      </w:r>
    </w:p>
    <w:p w14:paraId="0BC77809" w14:textId="131E0415" w:rsidR="00444923" w:rsidRDefault="00444923" w:rsidP="00444923">
      <w:pPr>
        <w:pStyle w:val="ANSWER"/>
      </w:pPr>
      <w:r>
        <w:t xml:space="preserve">  </w:t>
      </w:r>
    </w:p>
    <w:p w14:paraId="1F45E775" w14:textId="79200605" w:rsidR="007B4140" w:rsidRDefault="007B4140" w:rsidP="00444923">
      <w:pPr>
        <w:pStyle w:val="ANSWER"/>
      </w:pPr>
      <w:r>
        <w:t xml:space="preserve">  if L has 0 or 1 elements then return L</w:t>
      </w:r>
    </w:p>
    <w:p w14:paraId="57CD46C0" w14:textId="77777777" w:rsidR="007B4140" w:rsidRDefault="007B4140" w:rsidP="00444923">
      <w:pPr>
        <w:pStyle w:val="ANSWER"/>
      </w:pPr>
    </w:p>
    <w:p w14:paraId="5C93D896" w14:textId="38C7B2F1" w:rsidR="007B4140" w:rsidRDefault="007B4140" w:rsidP="00444923">
      <w:pPr>
        <w:pStyle w:val="ANSWER"/>
      </w:pPr>
      <w:r>
        <w:t xml:space="preserve">  // L has 2 or more elements</w:t>
      </w:r>
    </w:p>
    <w:p w14:paraId="2EE8EC8D" w14:textId="5379ED77" w:rsidR="007B4140" w:rsidRDefault="007B4140" w:rsidP="00444923">
      <w:pPr>
        <w:pStyle w:val="ANSWER"/>
      </w:pPr>
      <w:r>
        <w:t xml:space="preserve">  init temp as empty node</w:t>
      </w:r>
    </w:p>
    <w:p w14:paraId="20074136" w14:textId="286BBDBB" w:rsidR="007B4140" w:rsidRDefault="007B4140" w:rsidP="00444923">
      <w:pPr>
        <w:pStyle w:val="ANSWER"/>
      </w:pPr>
      <w:r>
        <w:t xml:space="preserve">  init </w:t>
      </w:r>
      <w:r w:rsidR="00665ABE">
        <w:t xml:space="preserve">after </w:t>
      </w:r>
      <w:r>
        <w:t>as empty node</w:t>
      </w:r>
    </w:p>
    <w:p w14:paraId="515D73EE" w14:textId="77777777" w:rsidR="007B4140" w:rsidRDefault="007B4140" w:rsidP="00444923">
      <w:pPr>
        <w:pStyle w:val="ANSWER"/>
      </w:pPr>
    </w:p>
    <w:p w14:paraId="3362FC7F" w14:textId="77777777" w:rsidR="005249B8" w:rsidRDefault="007B4140" w:rsidP="005249B8">
      <w:pPr>
        <w:pStyle w:val="ANSWER"/>
      </w:pPr>
      <w:r>
        <w:t xml:space="preserve">  </w:t>
      </w:r>
      <w:r w:rsidR="005249B8">
        <w:t>// The lectures do not have L.tail, but zyBooks does</w:t>
      </w:r>
    </w:p>
    <w:p w14:paraId="051D9106" w14:textId="0FF7A470" w:rsidR="005249B8" w:rsidRDefault="005249B8" w:rsidP="005249B8">
      <w:pPr>
        <w:pStyle w:val="ANSWER"/>
      </w:pPr>
      <w:r>
        <w:t xml:space="preserve">  // If implemented with a tail then </w:t>
      </w:r>
    </w:p>
    <w:p w14:paraId="7BEDC2BE" w14:textId="0A7C5839" w:rsidR="005249B8" w:rsidRDefault="005249B8" w:rsidP="005249B8">
      <w:pPr>
        <w:pStyle w:val="ANSWER"/>
      </w:pPr>
      <w:r>
        <w:t xml:space="preserve">  L.tail = L.head</w:t>
      </w:r>
    </w:p>
    <w:p w14:paraId="749902B9" w14:textId="77777777" w:rsidR="005249B8" w:rsidRDefault="005249B8" w:rsidP="00444923">
      <w:pPr>
        <w:pStyle w:val="ANSWER"/>
      </w:pPr>
    </w:p>
    <w:p w14:paraId="1B71FAF3" w14:textId="6B54E85C" w:rsidR="007B4140" w:rsidRDefault="005249B8" w:rsidP="00444923">
      <w:pPr>
        <w:pStyle w:val="ANSWER"/>
      </w:pPr>
      <w:r>
        <w:t xml:space="preserve">  </w:t>
      </w:r>
      <w:r w:rsidR="007B4140">
        <w:t>temp = L.head</w:t>
      </w:r>
    </w:p>
    <w:p w14:paraId="24E7FFF8" w14:textId="6A633A10" w:rsidR="007B4140" w:rsidRDefault="007B4140" w:rsidP="00444923">
      <w:pPr>
        <w:pStyle w:val="ANSWER"/>
      </w:pPr>
      <w:r>
        <w:t xml:space="preserve">  L.head = null</w:t>
      </w:r>
    </w:p>
    <w:p w14:paraId="7353A163" w14:textId="2F769E05" w:rsidR="007B4140" w:rsidRDefault="007B4140" w:rsidP="005249B8">
      <w:pPr>
        <w:pStyle w:val="ANSWER"/>
        <w:ind w:left="0"/>
      </w:pPr>
    </w:p>
    <w:p w14:paraId="347E1454" w14:textId="7143FE08" w:rsidR="007B4140" w:rsidRDefault="007B4140" w:rsidP="00444923">
      <w:pPr>
        <w:pStyle w:val="ANSWER"/>
      </w:pPr>
      <w:r>
        <w:t xml:space="preserve">  loop while temp is not null</w:t>
      </w:r>
    </w:p>
    <w:p w14:paraId="37816D79" w14:textId="77777777" w:rsidR="007B4140" w:rsidRDefault="007B4140" w:rsidP="007B4140">
      <w:pPr>
        <w:pStyle w:val="ANSWER"/>
      </w:pPr>
    </w:p>
    <w:p w14:paraId="655275B4" w14:textId="5069B1B3" w:rsidR="007B4140" w:rsidRDefault="007B4140" w:rsidP="007B4140">
      <w:pPr>
        <w:pStyle w:val="ANSWER"/>
      </w:pPr>
      <w:r>
        <w:t xml:space="preserve">    </w:t>
      </w:r>
      <w:r w:rsidR="00665ABE">
        <w:t xml:space="preserve">after </w:t>
      </w:r>
      <w:r>
        <w:t>= temp.next</w:t>
      </w:r>
    </w:p>
    <w:p w14:paraId="277A67B6" w14:textId="026D374E" w:rsidR="007B4140" w:rsidRDefault="007B4140" w:rsidP="007B4140">
      <w:pPr>
        <w:pStyle w:val="ANSWER"/>
      </w:pPr>
      <w:r>
        <w:t xml:space="preserve">    temp.next = L.head</w:t>
      </w:r>
    </w:p>
    <w:p w14:paraId="1DE98B7C" w14:textId="32EF5A2B" w:rsidR="007B4140" w:rsidRDefault="007B4140" w:rsidP="007B4140">
      <w:pPr>
        <w:pStyle w:val="ANSWER"/>
      </w:pPr>
      <w:r>
        <w:t xml:space="preserve">    L.head = temp</w:t>
      </w:r>
    </w:p>
    <w:p w14:paraId="2398C9C6" w14:textId="56C6C185" w:rsidR="007B4140" w:rsidRDefault="007B4140" w:rsidP="007B4140">
      <w:pPr>
        <w:pStyle w:val="ANSWER"/>
      </w:pPr>
      <w:r>
        <w:t xml:space="preserve">    temp = </w:t>
      </w:r>
      <w:r w:rsidR="00665ABE">
        <w:t>after</w:t>
      </w:r>
    </w:p>
    <w:p w14:paraId="63DEB148" w14:textId="77777777" w:rsidR="007B4140" w:rsidRDefault="007B4140" w:rsidP="00444923">
      <w:pPr>
        <w:pStyle w:val="ANSWER"/>
      </w:pPr>
    </w:p>
    <w:p w14:paraId="587561CE" w14:textId="2A360111" w:rsidR="007B4140" w:rsidRDefault="007B4140" w:rsidP="00444923">
      <w:pPr>
        <w:pStyle w:val="ANSWER"/>
      </w:pPr>
      <w:r>
        <w:t xml:space="preserve">  end-loop</w:t>
      </w:r>
    </w:p>
    <w:p w14:paraId="6B0184FA" w14:textId="43993211" w:rsidR="005249B8" w:rsidRDefault="005249B8" w:rsidP="005249B8">
      <w:pPr>
        <w:pStyle w:val="ANSWER"/>
      </w:pPr>
      <w:r>
        <w:t xml:space="preserve">   </w:t>
      </w:r>
    </w:p>
    <w:p w14:paraId="5E98864D" w14:textId="329D0AE7" w:rsidR="00444923" w:rsidRDefault="007B4140" w:rsidP="005249B8">
      <w:pPr>
        <w:pStyle w:val="ANSWER"/>
      </w:pPr>
      <w:r>
        <w:t xml:space="preserve">  return L </w:t>
      </w:r>
    </w:p>
    <w:p w14:paraId="1DF4BF55" w14:textId="6E49A432" w:rsidR="00444923" w:rsidRDefault="00444923" w:rsidP="00444923">
      <w:pPr>
        <w:pStyle w:val="ANSWER"/>
      </w:pPr>
      <w:r>
        <w:t>end-method</w:t>
      </w:r>
    </w:p>
    <w:p w14:paraId="3D84B14E" w14:textId="77777777" w:rsidR="00444923" w:rsidRPr="009C1EA0" w:rsidRDefault="00444923" w:rsidP="00444923">
      <w:pPr>
        <w:pStyle w:val="ANSWER"/>
      </w:pPr>
    </w:p>
    <w:p w14:paraId="77B7D6E8" w14:textId="77777777" w:rsidR="009C1EA0" w:rsidRPr="009C1EA0" w:rsidRDefault="00237C70" w:rsidP="009C1EA0">
      <w:pPr>
        <w:pStyle w:val="ListParagraph"/>
        <w:numPr>
          <w:ilvl w:val="0"/>
          <w:numId w:val="8"/>
        </w:numPr>
        <w:spacing w:after="280" w:afterAutospacing="1"/>
        <w:ind w:left="0" w:firstLine="0"/>
        <w:rPr>
          <w:lang w:val="en-US"/>
        </w:rPr>
      </w:pPr>
      <w:r w:rsidRPr="009C1EA0">
        <w:rPr>
          <w:b/>
        </w:rPr>
        <w:t>What is the average number of nodes accessed in search for a particular element in an unordered list? In an ordered list? In an unordered array? In an ordered array?</w:t>
      </w:r>
      <w:r w:rsidR="00931D02" w:rsidRPr="009C1EA0">
        <w:rPr>
          <w:b/>
          <w:lang w:val="en-US"/>
        </w:rPr>
        <w:t xml:space="preserve"> Note that a list could be implemented as a linked structure or with</w:t>
      </w:r>
      <w:r w:rsidR="006C5B83">
        <w:rPr>
          <w:b/>
          <w:lang w:val="en-US"/>
        </w:rPr>
        <w:t>in</w:t>
      </w:r>
      <w:r w:rsidR="00931D02" w:rsidRPr="009C1EA0">
        <w:rPr>
          <w:b/>
          <w:lang w:val="en-US"/>
        </w:rPr>
        <w:t xml:space="preserve"> an array.</w:t>
      </w:r>
    </w:p>
    <w:p w14:paraId="3FE12FB3" w14:textId="5031F36D" w:rsidR="00A45465" w:rsidRDefault="00A45465" w:rsidP="00A45465">
      <w:pPr>
        <w:pStyle w:val="ANSWER"/>
      </w:pPr>
      <w:r>
        <w:t>Assume that "unordered" means "not sorted" (becuase lists were defined as "ordered" in the lectures</w:t>
      </w:r>
      <w:r w:rsidR="00671F96">
        <w:t>)</w:t>
      </w:r>
      <w:r>
        <w:t>.  Assume that "ordered" means "sorted".  Therefore, we are searching by "value" not by position.</w:t>
      </w:r>
    </w:p>
    <w:p w14:paraId="4EE60236" w14:textId="77777777" w:rsidR="00A45465" w:rsidRDefault="00A45465" w:rsidP="00A45465">
      <w:pPr>
        <w:pStyle w:val="ANSWER"/>
      </w:pPr>
    </w:p>
    <w:p w14:paraId="534F96FC" w14:textId="77777777" w:rsidR="00A45465" w:rsidRDefault="00A45465" w:rsidP="00A45465">
      <w:pPr>
        <w:pStyle w:val="ANSWER"/>
      </w:pPr>
      <w:r>
        <w:t>An "unordered list":</w:t>
      </w:r>
    </w:p>
    <w:p w14:paraId="4C04CB06" w14:textId="617FF19A" w:rsidR="00A45465" w:rsidRDefault="00A45465" w:rsidP="00A45465">
      <w:pPr>
        <w:pStyle w:val="ANSWER"/>
      </w:pPr>
      <w:r>
        <w:t>If the list does not allow duplicate values or if it does and we only need the first match this will require us to access N/2 nodes on average (sometimes the value will be at the front of the list, sometimes at the end and we expect that they will be uniformly distributed).  If a list allows duplicates and we want to find all of them then we will access all N elements on every search.</w:t>
      </w:r>
    </w:p>
    <w:p w14:paraId="271AC0E8" w14:textId="77777777" w:rsidR="00A45465" w:rsidRDefault="00A45465" w:rsidP="00A45465">
      <w:pPr>
        <w:pStyle w:val="ANSWER"/>
      </w:pPr>
    </w:p>
    <w:p w14:paraId="3C8D8B3C" w14:textId="1FB88C52" w:rsidR="00A45465" w:rsidRDefault="00A45465" w:rsidP="00A45465">
      <w:pPr>
        <w:pStyle w:val="ANSWER"/>
      </w:pPr>
      <w:r>
        <w:t>An "ordered list":</w:t>
      </w:r>
    </w:p>
    <w:p w14:paraId="046487C0" w14:textId="3A6B7675" w:rsidR="00A45465" w:rsidRDefault="00A45465" w:rsidP="00A45465">
      <w:pPr>
        <w:pStyle w:val="ANSWER"/>
      </w:pPr>
      <w:r>
        <w:t>We cannot do a binary search in an ordered list because we don't know anything about the implementation (it is an ADT afterall), so we still have to walk the links until we find something.  So, knowing nothing about the implementation just the ADT definition this will be the</w:t>
      </w:r>
      <w:r w:rsidR="007C5601">
        <w:t xml:space="preserve"> same as the "unordered list".  The list ADT does not specify that it has random access so we cannot assume that.</w:t>
      </w:r>
    </w:p>
    <w:p w14:paraId="7D1C1C02" w14:textId="77777777" w:rsidR="007C5601" w:rsidRDefault="007C5601" w:rsidP="00A45465">
      <w:pPr>
        <w:pStyle w:val="ANSWER"/>
      </w:pPr>
    </w:p>
    <w:p w14:paraId="47AC3866" w14:textId="2A3F116E" w:rsidR="007C5601" w:rsidRDefault="007C5601" w:rsidP="00A45465">
      <w:pPr>
        <w:pStyle w:val="ANSWER"/>
      </w:pPr>
      <w:r>
        <w:t>An "unordered array":</w:t>
      </w:r>
    </w:p>
    <w:p w14:paraId="19BE07D4" w14:textId="370D4078" w:rsidR="007C5601" w:rsidRDefault="007C5601" w:rsidP="00A45465">
      <w:pPr>
        <w:pStyle w:val="ANSWER"/>
      </w:pPr>
      <w:r>
        <w:t>This will be the same as an unordered list, N/2.</w:t>
      </w:r>
    </w:p>
    <w:p w14:paraId="508C7264" w14:textId="77777777" w:rsidR="007C5601" w:rsidRDefault="007C5601" w:rsidP="00A45465">
      <w:pPr>
        <w:pStyle w:val="ANSWER"/>
      </w:pPr>
    </w:p>
    <w:p w14:paraId="126F02C7" w14:textId="38335540" w:rsidR="007C5601" w:rsidRDefault="007C5601" w:rsidP="00A45465">
      <w:pPr>
        <w:pStyle w:val="ANSWER"/>
      </w:pPr>
      <w:r>
        <w:t>An "ordered array":</w:t>
      </w:r>
    </w:p>
    <w:p w14:paraId="47CA5533" w14:textId="6D1F5065" w:rsidR="007C5601" w:rsidRDefault="007C5601" w:rsidP="00A45465">
      <w:pPr>
        <w:pStyle w:val="ANSWER"/>
      </w:pPr>
      <w:r>
        <w:t>With this one we will be able to use a variant on the binary search algorithm (depending on which implementation alternative we use: standard, bit-masked, or marked).  If we are using the standard implemenation we will access log(size of list) on average.  If we are using one of the other implementations where free space is not contiguous we will have to access log(last known used position in array) elements on average.</w:t>
      </w:r>
    </w:p>
    <w:p w14:paraId="54B571EE" w14:textId="77777777" w:rsidR="00C51E63" w:rsidRDefault="00C51E63">
      <w:pPr>
        <w:rPr>
          <w:b/>
        </w:rPr>
      </w:pPr>
      <w:r>
        <w:rPr>
          <w:b/>
        </w:rPr>
        <w:br w:type="page"/>
      </w:r>
    </w:p>
    <w:p w14:paraId="72F2774B" w14:textId="4B3894E8" w:rsidR="00440DE9" w:rsidRPr="009C1EA0" w:rsidRDefault="006F2B30" w:rsidP="009C1EA0">
      <w:pPr>
        <w:pStyle w:val="ListParagraph"/>
        <w:numPr>
          <w:ilvl w:val="0"/>
          <w:numId w:val="8"/>
        </w:numPr>
        <w:ind w:left="0" w:firstLine="0"/>
        <w:rPr>
          <w:lang w:val="en-US"/>
        </w:rPr>
      </w:pPr>
      <w:r w:rsidRPr="009C1EA0">
        <w:rPr>
          <w:b/>
        </w:rPr>
        <w:lastRenderedPageBreak/>
        <w:t xml:space="preserve">Write a routine to interchange the </w:t>
      </w:r>
      <w:r w:rsidRPr="009C1EA0">
        <w:rPr>
          <w:b/>
          <w:i/>
        </w:rPr>
        <w:t>m</w:t>
      </w:r>
      <w:r w:rsidRPr="009C1EA0">
        <w:rPr>
          <w:b/>
        </w:rPr>
        <w:t xml:space="preserve">th and </w:t>
      </w:r>
      <w:r w:rsidRPr="009C1EA0">
        <w:rPr>
          <w:b/>
          <w:i/>
        </w:rPr>
        <w:t>n</w:t>
      </w:r>
      <w:r w:rsidRPr="009C1EA0">
        <w:rPr>
          <w:b/>
        </w:rPr>
        <w:t>th elements of a</w:t>
      </w:r>
      <w:r w:rsidRPr="009C1EA0">
        <w:rPr>
          <w:b/>
          <w:lang w:val="en-US"/>
        </w:rPr>
        <w:t xml:space="preserve"> singly-linked</w:t>
      </w:r>
      <w:r w:rsidRPr="009C1EA0">
        <w:rPr>
          <w:b/>
        </w:rPr>
        <w:t xml:space="preserve"> list.</w:t>
      </w:r>
      <w:r w:rsidRPr="004C141E">
        <w:t xml:space="preserve"> </w:t>
      </w:r>
      <w:r w:rsidR="00307017" w:rsidRPr="009C1EA0">
        <w:rPr>
          <w:b/>
        </w:rPr>
        <w:t>You must rearrange the pointers, not simply swap the contents.</w:t>
      </w:r>
    </w:p>
    <w:p w14:paraId="5AD77321" w14:textId="77777777" w:rsidR="00440DE9" w:rsidRDefault="00440DE9" w:rsidP="006C5B83">
      <w:pPr>
        <w:pStyle w:val="ListParagraph"/>
        <w:ind w:left="0"/>
        <w:rPr>
          <w:lang w:val="en-US"/>
        </w:rPr>
      </w:pPr>
    </w:p>
    <w:p w14:paraId="4E3C6EC2" w14:textId="77777777" w:rsidR="00561099" w:rsidRDefault="00561099" w:rsidP="00561099">
      <w:pPr>
        <w:pStyle w:val="ANSWER"/>
      </w:pPr>
      <w:r>
        <w:t>// Following convention of zyBook that first element in list is L.head</w:t>
      </w:r>
    </w:p>
    <w:p w14:paraId="30F47545" w14:textId="768BC6A4" w:rsidR="00561099" w:rsidRDefault="00561099" w:rsidP="00561099">
      <w:pPr>
        <w:pStyle w:val="ANSWER"/>
      </w:pPr>
      <w:r>
        <w:t>// Per lecture, assuming that ptrTo is available</w:t>
      </w:r>
      <w:bookmarkStart w:id="0" w:name="_GoBack"/>
      <w:bookmarkEnd w:id="0"/>
    </w:p>
    <w:p w14:paraId="6B50781D" w14:textId="77777777" w:rsidR="00561099" w:rsidRDefault="00561099" w:rsidP="00561099">
      <w:pPr>
        <w:pStyle w:val="ANSWER"/>
      </w:pPr>
    </w:p>
    <w:p w14:paraId="7F71F4D2" w14:textId="4924D7F7" w:rsidR="00561099" w:rsidRDefault="00561099" w:rsidP="00561099">
      <w:pPr>
        <w:pStyle w:val="ANSWER"/>
      </w:pPr>
      <w:r>
        <w:t>method eminem_swap(singly-linked-list L, int m, int n)</w:t>
      </w:r>
    </w:p>
    <w:p w14:paraId="257DE996" w14:textId="1774EB6F" w:rsidR="00561099" w:rsidRDefault="00561099" w:rsidP="00561099">
      <w:pPr>
        <w:pStyle w:val="ANSWER"/>
      </w:pPr>
      <w:r>
        <w:t xml:space="preserve">  make sure that m and n are valid positions in L</w:t>
      </w:r>
    </w:p>
    <w:p w14:paraId="6A76E493" w14:textId="2845C3CA" w:rsidR="00561099" w:rsidRDefault="00561099" w:rsidP="00561099">
      <w:pPr>
        <w:pStyle w:val="ANSWER"/>
      </w:pPr>
      <w:r>
        <w:t xml:space="preserve">    if not throw error</w:t>
      </w:r>
    </w:p>
    <w:p w14:paraId="208C7DE7" w14:textId="77777777" w:rsidR="00561099" w:rsidRDefault="00561099" w:rsidP="00561099">
      <w:pPr>
        <w:pStyle w:val="ANSWER"/>
      </w:pPr>
    </w:p>
    <w:p w14:paraId="38CABB06" w14:textId="42B6B9C1" w:rsidR="00561099" w:rsidRDefault="00561099" w:rsidP="00561099">
      <w:pPr>
        <w:pStyle w:val="ANSWER"/>
      </w:pPr>
      <w:r>
        <w:t xml:space="preserve">  // trivial case</w:t>
      </w:r>
    </w:p>
    <w:p w14:paraId="6ECAFBAF" w14:textId="5475B53D" w:rsidR="00561099" w:rsidRDefault="00561099" w:rsidP="00561099">
      <w:pPr>
        <w:pStyle w:val="ANSWER"/>
      </w:pPr>
      <w:r>
        <w:t xml:space="preserve">  if m == n then just return L</w:t>
      </w:r>
    </w:p>
    <w:p w14:paraId="7C266AF2" w14:textId="77777777" w:rsidR="00561099" w:rsidRDefault="00561099" w:rsidP="00561099">
      <w:pPr>
        <w:pStyle w:val="ANSWER"/>
      </w:pPr>
    </w:p>
    <w:p w14:paraId="1693B25A" w14:textId="3B2DE556" w:rsidR="006A00E6" w:rsidRDefault="006A00E6" w:rsidP="00561099">
      <w:pPr>
        <w:pStyle w:val="ANSWER"/>
      </w:pPr>
      <w:r>
        <w:t xml:space="preserve">  // get space to keep track of everything</w:t>
      </w:r>
    </w:p>
    <w:p w14:paraId="240D780E" w14:textId="5E8654A0" w:rsidR="00561099" w:rsidRDefault="00561099" w:rsidP="00561099">
      <w:pPr>
        <w:pStyle w:val="ANSWER"/>
      </w:pPr>
      <w:r>
        <w:t xml:space="preserve">  init node_m as empty node</w:t>
      </w:r>
    </w:p>
    <w:p w14:paraId="100D0505" w14:textId="626966B9" w:rsidR="00561099" w:rsidRDefault="00561099" w:rsidP="00561099">
      <w:pPr>
        <w:pStyle w:val="ANSWER"/>
      </w:pPr>
      <w:r>
        <w:t xml:space="preserve">  init node_n as empty node</w:t>
      </w:r>
    </w:p>
    <w:p w14:paraId="0ADE06E2" w14:textId="6F64FB63" w:rsidR="00561099" w:rsidRDefault="00561099" w:rsidP="00561099">
      <w:pPr>
        <w:pStyle w:val="ANSWER"/>
      </w:pPr>
      <w:r>
        <w:t xml:space="preserve">  init after_m as empty node</w:t>
      </w:r>
    </w:p>
    <w:p w14:paraId="570BFCF8" w14:textId="69D38986" w:rsidR="00561099" w:rsidRDefault="00561099" w:rsidP="00561099">
      <w:pPr>
        <w:pStyle w:val="ANSWER"/>
      </w:pPr>
      <w:r>
        <w:t xml:space="preserve">  init after_n as empty node</w:t>
      </w:r>
    </w:p>
    <w:p w14:paraId="339BC17B" w14:textId="3BDD794B" w:rsidR="006A00E6" w:rsidRDefault="006A00E6" w:rsidP="006A00E6">
      <w:pPr>
        <w:pStyle w:val="ANSWER"/>
      </w:pPr>
      <w:r>
        <w:t xml:space="preserve">  init before_m as empty node</w:t>
      </w:r>
    </w:p>
    <w:p w14:paraId="795A65AB" w14:textId="164E57AF" w:rsidR="006A00E6" w:rsidRDefault="006A00E6" w:rsidP="006A00E6">
      <w:pPr>
        <w:pStyle w:val="ANSWER"/>
      </w:pPr>
      <w:r>
        <w:t xml:space="preserve">  init before_n as empty node</w:t>
      </w:r>
    </w:p>
    <w:p w14:paraId="3F1AA6D4" w14:textId="77777777" w:rsidR="006A00E6" w:rsidRDefault="006A00E6" w:rsidP="006A00E6">
      <w:pPr>
        <w:pStyle w:val="ANSWER"/>
      </w:pPr>
    </w:p>
    <w:p w14:paraId="2A4C7015" w14:textId="51749997" w:rsidR="006A00E6" w:rsidRDefault="006A00E6" w:rsidP="006A00E6">
      <w:pPr>
        <w:pStyle w:val="ANSWER"/>
      </w:pPr>
      <w:r>
        <w:t xml:space="preserve">  // Point to m, n and neighbors</w:t>
      </w:r>
    </w:p>
    <w:p w14:paraId="2DB58991" w14:textId="77777777" w:rsidR="006A00E6" w:rsidRDefault="006A00E6" w:rsidP="00561099">
      <w:pPr>
        <w:pStyle w:val="ANSWER"/>
      </w:pPr>
      <w:r>
        <w:t xml:space="preserve">  if m == 1 then before_m = null</w:t>
      </w:r>
    </w:p>
    <w:p w14:paraId="5AECF033" w14:textId="5308DCF7" w:rsidR="006A00E6" w:rsidRDefault="006A00E6" w:rsidP="006A00E6">
      <w:pPr>
        <w:pStyle w:val="ANSWER"/>
      </w:pPr>
      <w:r>
        <w:t xml:space="preserve">    else before_m = L.ptrTo(m – 1)</w:t>
      </w:r>
    </w:p>
    <w:p w14:paraId="4921C664" w14:textId="0096B6EE" w:rsidR="00561099" w:rsidRDefault="00561099" w:rsidP="00561099">
      <w:pPr>
        <w:pStyle w:val="ANSWER"/>
      </w:pPr>
      <w:r>
        <w:t xml:space="preserve">  node_m = L.ptrTo(m)</w:t>
      </w:r>
    </w:p>
    <w:p w14:paraId="190F7A75" w14:textId="16A0B463" w:rsidR="006A00E6" w:rsidRDefault="006A00E6" w:rsidP="00561099">
      <w:pPr>
        <w:pStyle w:val="ANSWER"/>
      </w:pPr>
      <w:r>
        <w:t xml:space="preserve">  after_m = node_m.next</w:t>
      </w:r>
    </w:p>
    <w:p w14:paraId="01D9ABCE" w14:textId="77777777" w:rsidR="006A00E6" w:rsidRDefault="006A00E6" w:rsidP="00561099">
      <w:pPr>
        <w:pStyle w:val="ANSWER"/>
      </w:pPr>
    </w:p>
    <w:p w14:paraId="2C0BEAA9" w14:textId="289FE68C" w:rsidR="006A00E6" w:rsidRDefault="006A00E6" w:rsidP="006A00E6">
      <w:pPr>
        <w:pStyle w:val="ANSWER"/>
      </w:pPr>
      <w:r>
        <w:t xml:space="preserve">  if n == 1 then before_n = null</w:t>
      </w:r>
    </w:p>
    <w:p w14:paraId="603628CA" w14:textId="5B8A14DE" w:rsidR="006A00E6" w:rsidRDefault="006A00E6" w:rsidP="006A00E6">
      <w:pPr>
        <w:pStyle w:val="ANSWER"/>
      </w:pPr>
      <w:r>
        <w:t xml:space="preserve">    else before_n = L.ptrTo(n – 1)</w:t>
      </w:r>
    </w:p>
    <w:p w14:paraId="18C7AD98" w14:textId="017C3F44" w:rsidR="006A00E6" w:rsidRDefault="006A00E6" w:rsidP="006A00E6">
      <w:pPr>
        <w:pStyle w:val="ANSWER"/>
      </w:pPr>
      <w:r>
        <w:t xml:space="preserve">  node_n = L.ptrTo(n)</w:t>
      </w:r>
    </w:p>
    <w:p w14:paraId="3F5B5C63" w14:textId="5A9CEB72" w:rsidR="006A00E6" w:rsidRDefault="006A00E6" w:rsidP="006A00E6">
      <w:pPr>
        <w:pStyle w:val="ANSWER"/>
      </w:pPr>
      <w:r>
        <w:t xml:space="preserve">  after_n = node_n.next</w:t>
      </w:r>
    </w:p>
    <w:p w14:paraId="4EC7BA81" w14:textId="77777777" w:rsidR="006A00E6" w:rsidRDefault="006A00E6" w:rsidP="00561099">
      <w:pPr>
        <w:pStyle w:val="ANSWER"/>
      </w:pPr>
    </w:p>
    <w:p w14:paraId="563DFFBC" w14:textId="2388A1DF" w:rsidR="007546FB" w:rsidRDefault="007546FB" w:rsidP="00561099">
      <w:pPr>
        <w:pStyle w:val="ANSWER"/>
      </w:pPr>
      <w:r>
        <w:t xml:space="preserve">  // Repoint</w:t>
      </w:r>
    </w:p>
    <w:p w14:paraId="5F4AC8DE" w14:textId="0ABBF5FD" w:rsidR="006A00E6" w:rsidRDefault="006A00E6" w:rsidP="00561099">
      <w:pPr>
        <w:pStyle w:val="ANSWER"/>
      </w:pPr>
      <w:r>
        <w:t xml:space="preserve">  if before_m == null L.head = </w:t>
      </w:r>
      <w:r w:rsidRPr="007546FB">
        <w:rPr>
          <w:b/>
          <w:i/>
        </w:rPr>
        <w:t>node_n</w:t>
      </w:r>
    </w:p>
    <w:p w14:paraId="67D8A581" w14:textId="02106ECD" w:rsidR="006A00E6" w:rsidRDefault="006A00E6" w:rsidP="006A00E6">
      <w:pPr>
        <w:pStyle w:val="ANSWER"/>
      </w:pPr>
      <w:r>
        <w:t xml:space="preserve">    else before_m.next = </w:t>
      </w:r>
      <w:r w:rsidRPr="007546FB">
        <w:rPr>
          <w:b/>
          <w:i/>
        </w:rPr>
        <w:t>node_n</w:t>
      </w:r>
    </w:p>
    <w:p w14:paraId="17EA7D9E" w14:textId="77777777" w:rsidR="007546FB" w:rsidRDefault="007546FB" w:rsidP="007546FB">
      <w:pPr>
        <w:pStyle w:val="ANSWER"/>
      </w:pPr>
      <w:r>
        <w:t xml:space="preserve">  </w:t>
      </w:r>
      <w:r w:rsidRPr="007546FB">
        <w:rPr>
          <w:b/>
          <w:i/>
        </w:rPr>
        <w:t>node_n</w:t>
      </w:r>
      <w:r>
        <w:t>.next = after_m</w:t>
      </w:r>
    </w:p>
    <w:p w14:paraId="4BB6A1EE" w14:textId="77777777" w:rsidR="007546FB" w:rsidRDefault="007546FB" w:rsidP="006A00E6">
      <w:pPr>
        <w:pStyle w:val="ANSWER"/>
      </w:pPr>
    </w:p>
    <w:p w14:paraId="2ACD5597" w14:textId="666BDE53" w:rsidR="006A00E6" w:rsidRDefault="006A00E6" w:rsidP="006A00E6">
      <w:pPr>
        <w:pStyle w:val="ANSWER"/>
      </w:pPr>
      <w:r>
        <w:t xml:space="preserve">  if before_n == null L.head = </w:t>
      </w:r>
      <w:r w:rsidRPr="007546FB">
        <w:rPr>
          <w:b/>
          <w:i/>
        </w:rPr>
        <w:t>node_m</w:t>
      </w:r>
    </w:p>
    <w:p w14:paraId="60DAC008" w14:textId="19E1DE7B" w:rsidR="006A00E6" w:rsidRDefault="006A00E6" w:rsidP="007546FB">
      <w:pPr>
        <w:pStyle w:val="ANSWER"/>
      </w:pPr>
      <w:r>
        <w:t xml:space="preserve">    else before_n.next = </w:t>
      </w:r>
      <w:r w:rsidRPr="007546FB">
        <w:rPr>
          <w:b/>
          <w:i/>
        </w:rPr>
        <w:t>node_m</w:t>
      </w:r>
    </w:p>
    <w:p w14:paraId="0B36E463" w14:textId="5125F60E" w:rsidR="006A00E6" w:rsidRDefault="006A00E6" w:rsidP="00561099">
      <w:pPr>
        <w:pStyle w:val="ANSWER"/>
      </w:pPr>
      <w:r>
        <w:t xml:space="preserve">  </w:t>
      </w:r>
      <w:r w:rsidRPr="007546FB">
        <w:rPr>
          <w:b/>
          <w:i/>
        </w:rPr>
        <w:t>node_m</w:t>
      </w:r>
      <w:r>
        <w:t>.next = after_n</w:t>
      </w:r>
    </w:p>
    <w:p w14:paraId="2A8AECF4" w14:textId="47994CA2" w:rsidR="006A00E6" w:rsidRDefault="006A00E6" w:rsidP="00561099">
      <w:pPr>
        <w:pStyle w:val="ANSWER"/>
      </w:pPr>
      <w:r>
        <w:t xml:space="preserve">  </w:t>
      </w:r>
    </w:p>
    <w:p w14:paraId="734FCD4B" w14:textId="2E6739D1" w:rsidR="00561099" w:rsidRDefault="00561099" w:rsidP="00561099">
      <w:pPr>
        <w:pStyle w:val="ANSWER"/>
      </w:pPr>
      <w:r>
        <w:t>end-method</w:t>
      </w:r>
    </w:p>
    <w:p w14:paraId="73B29119" w14:textId="09F6703C" w:rsidR="00561099" w:rsidRPr="00561099" w:rsidRDefault="00561099" w:rsidP="00561099">
      <w:pPr>
        <w:pStyle w:val="ANSWER"/>
      </w:pPr>
    </w:p>
    <w:sectPr w:rsidR="00561099" w:rsidRPr="00561099" w:rsidSect="00141369">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altName w:val="MS Mincho"/>
    <w:charset w:val="80"/>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178487F2">
      <w:start w:val="1"/>
      <w:numFmt w:val="bullet"/>
      <w:lvlText w:val=""/>
      <w:lvlJc w:val="left"/>
      <w:pPr>
        <w:tabs>
          <w:tab w:val="num" w:pos="720"/>
        </w:tabs>
        <w:ind w:left="720" w:hanging="360"/>
      </w:pPr>
      <w:rPr>
        <w:rFonts w:ascii="Symbol" w:hAnsi="Symbol"/>
      </w:rPr>
    </w:lvl>
    <w:lvl w:ilvl="1" w:tplc="E2D6E484">
      <w:start w:val="1"/>
      <w:numFmt w:val="bullet"/>
      <w:lvlText w:val="o"/>
      <w:lvlJc w:val="left"/>
      <w:pPr>
        <w:tabs>
          <w:tab w:val="num" w:pos="1440"/>
        </w:tabs>
        <w:ind w:left="1440" w:hanging="360"/>
      </w:pPr>
      <w:rPr>
        <w:rFonts w:ascii="Courier New" w:hAnsi="Courier New"/>
      </w:rPr>
    </w:lvl>
    <w:lvl w:ilvl="2" w:tplc="1A988AD0">
      <w:start w:val="1"/>
      <w:numFmt w:val="bullet"/>
      <w:lvlText w:val=""/>
      <w:lvlJc w:val="left"/>
      <w:pPr>
        <w:tabs>
          <w:tab w:val="num" w:pos="2160"/>
        </w:tabs>
        <w:ind w:left="2160" w:hanging="360"/>
      </w:pPr>
      <w:rPr>
        <w:rFonts w:ascii="Wingdings" w:hAnsi="Wingdings"/>
      </w:rPr>
    </w:lvl>
    <w:lvl w:ilvl="3" w:tplc="B3DA21EE">
      <w:start w:val="1"/>
      <w:numFmt w:val="bullet"/>
      <w:lvlText w:val=""/>
      <w:lvlJc w:val="left"/>
      <w:pPr>
        <w:tabs>
          <w:tab w:val="num" w:pos="2880"/>
        </w:tabs>
        <w:ind w:left="2880" w:hanging="360"/>
      </w:pPr>
      <w:rPr>
        <w:rFonts w:ascii="Symbol" w:hAnsi="Symbol"/>
      </w:rPr>
    </w:lvl>
    <w:lvl w:ilvl="4" w:tplc="2A72D79A">
      <w:start w:val="1"/>
      <w:numFmt w:val="bullet"/>
      <w:lvlText w:val="o"/>
      <w:lvlJc w:val="left"/>
      <w:pPr>
        <w:tabs>
          <w:tab w:val="num" w:pos="3600"/>
        </w:tabs>
        <w:ind w:left="3600" w:hanging="360"/>
      </w:pPr>
      <w:rPr>
        <w:rFonts w:ascii="Courier New" w:hAnsi="Courier New"/>
      </w:rPr>
    </w:lvl>
    <w:lvl w:ilvl="5" w:tplc="EF3A24DE">
      <w:start w:val="1"/>
      <w:numFmt w:val="bullet"/>
      <w:lvlText w:val=""/>
      <w:lvlJc w:val="left"/>
      <w:pPr>
        <w:tabs>
          <w:tab w:val="num" w:pos="4320"/>
        </w:tabs>
        <w:ind w:left="4320" w:hanging="360"/>
      </w:pPr>
      <w:rPr>
        <w:rFonts w:ascii="Wingdings" w:hAnsi="Wingdings"/>
      </w:rPr>
    </w:lvl>
    <w:lvl w:ilvl="6" w:tplc="C14E7AF2">
      <w:start w:val="1"/>
      <w:numFmt w:val="bullet"/>
      <w:lvlText w:val=""/>
      <w:lvlJc w:val="left"/>
      <w:pPr>
        <w:tabs>
          <w:tab w:val="num" w:pos="5040"/>
        </w:tabs>
        <w:ind w:left="5040" w:hanging="360"/>
      </w:pPr>
      <w:rPr>
        <w:rFonts w:ascii="Symbol" w:hAnsi="Symbol"/>
      </w:rPr>
    </w:lvl>
    <w:lvl w:ilvl="7" w:tplc="F30A6132">
      <w:start w:val="1"/>
      <w:numFmt w:val="bullet"/>
      <w:lvlText w:val="o"/>
      <w:lvlJc w:val="left"/>
      <w:pPr>
        <w:tabs>
          <w:tab w:val="num" w:pos="5760"/>
        </w:tabs>
        <w:ind w:left="5760" w:hanging="360"/>
      </w:pPr>
      <w:rPr>
        <w:rFonts w:ascii="Courier New" w:hAnsi="Courier New"/>
      </w:rPr>
    </w:lvl>
    <w:lvl w:ilvl="8" w:tplc="51A46F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51C446A">
      <w:start w:val="1"/>
      <w:numFmt w:val="bullet"/>
      <w:lvlText w:val=""/>
      <w:lvlJc w:val="left"/>
      <w:pPr>
        <w:tabs>
          <w:tab w:val="num" w:pos="720"/>
        </w:tabs>
        <w:ind w:left="720" w:hanging="360"/>
      </w:pPr>
      <w:rPr>
        <w:rFonts w:ascii="Symbol" w:hAnsi="Symbol"/>
      </w:rPr>
    </w:lvl>
    <w:lvl w:ilvl="1" w:tplc="26641422">
      <w:start w:val="1"/>
      <w:numFmt w:val="bullet"/>
      <w:lvlText w:val="o"/>
      <w:lvlJc w:val="left"/>
      <w:pPr>
        <w:tabs>
          <w:tab w:val="num" w:pos="1440"/>
        </w:tabs>
        <w:ind w:left="1440" w:hanging="360"/>
      </w:pPr>
      <w:rPr>
        <w:rFonts w:ascii="Courier New" w:hAnsi="Courier New"/>
      </w:rPr>
    </w:lvl>
    <w:lvl w:ilvl="2" w:tplc="A80A0DAC">
      <w:start w:val="1"/>
      <w:numFmt w:val="bullet"/>
      <w:lvlText w:val=""/>
      <w:lvlJc w:val="left"/>
      <w:pPr>
        <w:tabs>
          <w:tab w:val="num" w:pos="2160"/>
        </w:tabs>
        <w:ind w:left="2160" w:hanging="360"/>
      </w:pPr>
      <w:rPr>
        <w:rFonts w:ascii="Wingdings" w:hAnsi="Wingdings"/>
      </w:rPr>
    </w:lvl>
    <w:lvl w:ilvl="3" w:tplc="F9D2888E">
      <w:start w:val="1"/>
      <w:numFmt w:val="bullet"/>
      <w:lvlText w:val=""/>
      <w:lvlJc w:val="left"/>
      <w:pPr>
        <w:tabs>
          <w:tab w:val="num" w:pos="2880"/>
        </w:tabs>
        <w:ind w:left="2880" w:hanging="360"/>
      </w:pPr>
      <w:rPr>
        <w:rFonts w:ascii="Symbol" w:hAnsi="Symbol"/>
      </w:rPr>
    </w:lvl>
    <w:lvl w:ilvl="4" w:tplc="451E0D2C">
      <w:start w:val="1"/>
      <w:numFmt w:val="bullet"/>
      <w:lvlText w:val="o"/>
      <w:lvlJc w:val="left"/>
      <w:pPr>
        <w:tabs>
          <w:tab w:val="num" w:pos="3600"/>
        </w:tabs>
        <w:ind w:left="3600" w:hanging="360"/>
      </w:pPr>
      <w:rPr>
        <w:rFonts w:ascii="Courier New" w:hAnsi="Courier New"/>
      </w:rPr>
    </w:lvl>
    <w:lvl w:ilvl="5" w:tplc="ABD46E0A">
      <w:start w:val="1"/>
      <w:numFmt w:val="bullet"/>
      <w:lvlText w:val=""/>
      <w:lvlJc w:val="left"/>
      <w:pPr>
        <w:tabs>
          <w:tab w:val="num" w:pos="4320"/>
        </w:tabs>
        <w:ind w:left="4320" w:hanging="360"/>
      </w:pPr>
      <w:rPr>
        <w:rFonts w:ascii="Wingdings" w:hAnsi="Wingdings"/>
      </w:rPr>
    </w:lvl>
    <w:lvl w:ilvl="6" w:tplc="DB366520">
      <w:start w:val="1"/>
      <w:numFmt w:val="bullet"/>
      <w:lvlText w:val=""/>
      <w:lvlJc w:val="left"/>
      <w:pPr>
        <w:tabs>
          <w:tab w:val="num" w:pos="5040"/>
        </w:tabs>
        <w:ind w:left="5040" w:hanging="360"/>
      </w:pPr>
      <w:rPr>
        <w:rFonts w:ascii="Symbol" w:hAnsi="Symbol"/>
      </w:rPr>
    </w:lvl>
    <w:lvl w:ilvl="7" w:tplc="E62E0514">
      <w:start w:val="1"/>
      <w:numFmt w:val="bullet"/>
      <w:lvlText w:val="o"/>
      <w:lvlJc w:val="left"/>
      <w:pPr>
        <w:tabs>
          <w:tab w:val="num" w:pos="5760"/>
        </w:tabs>
        <w:ind w:left="5760" w:hanging="360"/>
      </w:pPr>
      <w:rPr>
        <w:rFonts w:ascii="Courier New" w:hAnsi="Courier New"/>
      </w:rPr>
    </w:lvl>
    <w:lvl w:ilvl="8" w:tplc="36DCFD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2A83C36">
      <w:start w:val="1"/>
      <w:numFmt w:val="bullet"/>
      <w:lvlText w:val=""/>
      <w:lvlJc w:val="left"/>
      <w:pPr>
        <w:tabs>
          <w:tab w:val="num" w:pos="720"/>
        </w:tabs>
        <w:ind w:left="720" w:hanging="360"/>
      </w:pPr>
      <w:rPr>
        <w:rFonts w:ascii="Symbol" w:hAnsi="Symbol"/>
      </w:rPr>
    </w:lvl>
    <w:lvl w:ilvl="1" w:tplc="4DD8DA98">
      <w:start w:val="1"/>
      <w:numFmt w:val="bullet"/>
      <w:lvlText w:val="o"/>
      <w:lvlJc w:val="left"/>
      <w:pPr>
        <w:tabs>
          <w:tab w:val="num" w:pos="1440"/>
        </w:tabs>
        <w:ind w:left="1440" w:hanging="360"/>
      </w:pPr>
      <w:rPr>
        <w:rFonts w:ascii="Courier New" w:hAnsi="Courier New"/>
      </w:rPr>
    </w:lvl>
    <w:lvl w:ilvl="2" w:tplc="7576D4FA">
      <w:start w:val="1"/>
      <w:numFmt w:val="bullet"/>
      <w:lvlText w:val=""/>
      <w:lvlJc w:val="left"/>
      <w:pPr>
        <w:tabs>
          <w:tab w:val="num" w:pos="2160"/>
        </w:tabs>
        <w:ind w:left="2160" w:hanging="360"/>
      </w:pPr>
      <w:rPr>
        <w:rFonts w:ascii="Wingdings" w:hAnsi="Wingdings"/>
      </w:rPr>
    </w:lvl>
    <w:lvl w:ilvl="3" w:tplc="37947ECC">
      <w:start w:val="1"/>
      <w:numFmt w:val="bullet"/>
      <w:lvlText w:val=""/>
      <w:lvlJc w:val="left"/>
      <w:pPr>
        <w:tabs>
          <w:tab w:val="num" w:pos="2880"/>
        </w:tabs>
        <w:ind w:left="2880" w:hanging="360"/>
      </w:pPr>
      <w:rPr>
        <w:rFonts w:ascii="Symbol" w:hAnsi="Symbol"/>
      </w:rPr>
    </w:lvl>
    <w:lvl w:ilvl="4" w:tplc="C8D65B54">
      <w:start w:val="1"/>
      <w:numFmt w:val="bullet"/>
      <w:lvlText w:val="o"/>
      <w:lvlJc w:val="left"/>
      <w:pPr>
        <w:tabs>
          <w:tab w:val="num" w:pos="3600"/>
        </w:tabs>
        <w:ind w:left="3600" w:hanging="360"/>
      </w:pPr>
      <w:rPr>
        <w:rFonts w:ascii="Courier New" w:hAnsi="Courier New"/>
      </w:rPr>
    </w:lvl>
    <w:lvl w:ilvl="5" w:tplc="37C25A52">
      <w:start w:val="1"/>
      <w:numFmt w:val="bullet"/>
      <w:lvlText w:val=""/>
      <w:lvlJc w:val="left"/>
      <w:pPr>
        <w:tabs>
          <w:tab w:val="num" w:pos="4320"/>
        </w:tabs>
        <w:ind w:left="4320" w:hanging="360"/>
      </w:pPr>
      <w:rPr>
        <w:rFonts w:ascii="Wingdings" w:hAnsi="Wingdings"/>
      </w:rPr>
    </w:lvl>
    <w:lvl w:ilvl="6" w:tplc="987E8438">
      <w:start w:val="1"/>
      <w:numFmt w:val="bullet"/>
      <w:lvlText w:val=""/>
      <w:lvlJc w:val="left"/>
      <w:pPr>
        <w:tabs>
          <w:tab w:val="num" w:pos="5040"/>
        </w:tabs>
        <w:ind w:left="5040" w:hanging="360"/>
      </w:pPr>
      <w:rPr>
        <w:rFonts w:ascii="Symbol" w:hAnsi="Symbol"/>
      </w:rPr>
    </w:lvl>
    <w:lvl w:ilvl="7" w:tplc="F33AAED2">
      <w:start w:val="1"/>
      <w:numFmt w:val="bullet"/>
      <w:lvlText w:val="o"/>
      <w:lvlJc w:val="left"/>
      <w:pPr>
        <w:tabs>
          <w:tab w:val="num" w:pos="5760"/>
        </w:tabs>
        <w:ind w:left="5760" w:hanging="360"/>
      </w:pPr>
      <w:rPr>
        <w:rFonts w:ascii="Courier New" w:hAnsi="Courier New"/>
      </w:rPr>
    </w:lvl>
    <w:lvl w:ilvl="8" w:tplc="57C82DA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E803C12">
      <w:start w:val="1"/>
      <w:numFmt w:val="bullet"/>
      <w:lvlText w:val=""/>
      <w:lvlJc w:val="left"/>
      <w:pPr>
        <w:tabs>
          <w:tab w:val="num" w:pos="720"/>
        </w:tabs>
        <w:ind w:left="720" w:hanging="360"/>
      </w:pPr>
      <w:rPr>
        <w:rFonts w:ascii="Symbol" w:hAnsi="Symbol"/>
      </w:rPr>
    </w:lvl>
    <w:lvl w:ilvl="1" w:tplc="12440B92">
      <w:start w:val="1"/>
      <w:numFmt w:val="bullet"/>
      <w:lvlText w:val="o"/>
      <w:lvlJc w:val="left"/>
      <w:pPr>
        <w:tabs>
          <w:tab w:val="num" w:pos="1440"/>
        </w:tabs>
        <w:ind w:left="1440" w:hanging="360"/>
      </w:pPr>
      <w:rPr>
        <w:rFonts w:ascii="Courier New" w:hAnsi="Courier New"/>
      </w:rPr>
    </w:lvl>
    <w:lvl w:ilvl="2" w:tplc="4A866A1C">
      <w:start w:val="1"/>
      <w:numFmt w:val="bullet"/>
      <w:lvlText w:val=""/>
      <w:lvlJc w:val="left"/>
      <w:pPr>
        <w:tabs>
          <w:tab w:val="num" w:pos="2160"/>
        </w:tabs>
        <w:ind w:left="2160" w:hanging="360"/>
      </w:pPr>
      <w:rPr>
        <w:rFonts w:ascii="Wingdings" w:hAnsi="Wingdings"/>
      </w:rPr>
    </w:lvl>
    <w:lvl w:ilvl="3" w:tplc="45263C70">
      <w:start w:val="1"/>
      <w:numFmt w:val="bullet"/>
      <w:lvlText w:val=""/>
      <w:lvlJc w:val="left"/>
      <w:pPr>
        <w:tabs>
          <w:tab w:val="num" w:pos="2880"/>
        </w:tabs>
        <w:ind w:left="2880" w:hanging="360"/>
      </w:pPr>
      <w:rPr>
        <w:rFonts w:ascii="Symbol" w:hAnsi="Symbol"/>
      </w:rPr>
    </w:lvl>
    <w:lvl w:ilvl="4" w:tplc="09660384">
      <w:start w:val="1"/>
      <w:numFmt w:val="bullet"/>
      <w:lvlText w:val="o"/>
      <w:lvlJc w:val="left"/>
      <w:pPr>
        <w:tabs>
          <w:tab w:val="num" w:pos="3600"/>
        </w:tabs>
        <w:ind w:left="3600" w:hanging="360"/>
      </w:pPr>
      <w:rPr>
        <w:rFonts w:ascii="Courier New" w:hAnsi="Courier New"/>
      </w:rPr>
    </w:lvl>
    <w:lvl w:ilvl="5" w:tplc="2CEA99B8">
      <w:start w:val="1"/>
      <w:numFmt w:val="bullet"/>
      <w:lvlText w:val=""/>
      <w:lvlJc w:val="left"/>
      <w:pPr>
        <w:tabs>
          <w:tab w:val="num" w:pos="4320"/>
        </w:tabs>
        <w:ind w:left="4320" w:hanging="360"/>
      </w:pPr>
      <w:rPr>
        <w:rFonts w:ascii="Wingdings" w:hAnsi="Wingdings"/>
      </w:rPr>
    </w:lvl>
    <w:lvl w:ilvl="6" w:tplc="CF14D3A8">
      <w:start w:val="1"/>
      <w:numFmt w:val="bullet"/>
      <w:lvlText w:val=""/>
      <w:lvlJc w:val="left"/>
      <w:pPr>
        <w:tabs>
          <w:tab w:val="num" w:pos="5040"/>
        </w:tabs>
        <w:ind w:left="5040" w:hanging="360"/>
      </w:pPr>
      <w:rPr>
        <w:rFonts w:ascii="Symbol" w:hAnsi="Symbol"/>
      </w:rPr>
    </w:lvl>
    <w:lvl w:ilvl="7" w:tplc="784EA7EC">
      <w:start w:val="1"/>
      <w:numFmt w:val="bullet"/>
      <w:lvlText w:val="o"/>
      <w:lvlJc w:val="left"/>
      <w:pPr>
        <w:tabs>
          <w:tab w:val="num" w:pos="5760"/>
        </w:tabs>
        <w:ind w:left="5760" w:hanging="360"/>
      </w:pPr>
      <w:rPr>
        <w:rFonts w:ascii="Courier New" w:hAnsi="Courier New"/>
      </w:rPr>
    </w:lvl>
    <w:lvl w:ilvl="8" w:tplc="7DA2528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2CA69AE">
      <w:start w:val="1"/>
      <w:numFmt w:val="bullet"/>
      <w:lvlText w:val=""/>
      <w:lvlJc w:val="left"/>
      <w:pPr>
        <w:tabs>
          <w:tab w:val="num" w:pos="720"/>
        </w:tabs>
        <w:ind w:left="720" w:hanging="360"/>
      </w:pPr>
      <w:rPr>
        <w:rFonts w:ascii="Symbol" w:hAnsi="Symbol"/>
      </w:rPr>
    </w:lvl>
    <w:lvl w:ilvl="1" w:tplc="95F45A42">
      <w:start w:val="1"/>
      <w:numFmt w:val="bullet"/>
      <w:lvlText w:val="o"/>
      <w:lvlJc w:val="left"/>
      <w:pPr>
        <w:tabs>
          <w:tab w:val="num" w:pos="1440"/>
        </w:tabs>
        <w:ind w:left="1440" w:hanging="360"/>
      </w:pPr>
      <w:rPr>
        <w:rFonts w:ascii="Courier New" w:hAnsi="Courier New"/>
      </w:rPr>
    </w:lvl>
    <w:lvl w:ilvl="2" w:tplc="EF7ABEE6">
      <w:start w:val="1"/>
      <w:numFmt w:val="bullet"/>
      <w:lvlText w:val=""/>
      <w:lvlJc w:val="left"/>
      <w:pPr>
        <w:tabs>
          <w:tab w:val="num" w:pos="2160"/>
        </w:tabs>
        <w:ind w:left="2160" w:hanging="360"/>
      </w:pPr>
      <w:rPr>
        <w:rFonts w:ascii="Wingdings" w:hAnsi="Wingdings"/>
      </w:rPr>
    </w:lvl>
    <w:lvl w:ilvl="3" w:tplc="29D2C014">
      <w:start w:val="1"/>
      <w:numFmt w:val="bullet"/>
      <w:lvlText w:val=""/>
      <w:lvlJc w:val="left"/>
      <w:pPr>
        <w:tabs>
          <w:tab w:val="num" w:pos="2880"/>
        </w:tabs>
        <w:ind w:left="2880" w:hanging="360"/>
      </w:pPr>
      <w:rPr>
        <w:rFonts w:ascii="Symbol" w:hAnsi="Symbol"/>
      </w:rPr>
    </w:lvl>
    <w:lvl w:ilvl="4" w:tplc="62F2407A">
      <w:start w:val="1"/>
      <w:numFmt w:val="bullet"/>
      <w:lvlText w:val="o"/>
      <w:lvlJc w:val="left"/>
      <w:pPr>
        <w:tabs>
          <w:tab w:val="num" w:pos="3600"/>
        </w:tabs>
        <w:ind w:left="3600" w:hanging="360"/>
      </w:pPr>
      <w:rPr>
        <w:rFonts w:ascii="Courier New" w:hAnsi="Courier New"/>
      </w:rPr>
    </w:lvl>
    <w:lvl w:ilvl="5" w:tplc="0F26AA1C">
      <w:start w:val="1"/>
      <w:numFmt w:val="bullet"/>
      <w:lvlText w:val=""/>
      <w:lvlJc w:val="left"/>
      <w:pPr>
        <w:tabs>
          <w:tab w:val="num" w:pos="4320"/>
        </w:tabs>
        <w:ind w:left="4320" w:hanging="360"/>
      </w:pPr>
      <w:rPr>
        <w:rFonts w:ascii="Wingdings" w:hAnsi="Wingdings"/>
      </w:rPr>
    </w:lvl>
    <w:lvl w:ilvl="6" w:tplc="804EBF92">
      <w:start w:val="1"/>
      <w:numFmt w:val="bullet"/>
      <w:lvlText w:val=""/>
      <w:lvlJc w:val="left"/>
      <w:pPr>
        <w:tabs>
          <w:tab w:val="num" w:pos="5040"/>
        </w:tabs>
        <w:ind w:left="5040" w:hanging="360"/>
      </w:pPr>
      <w:rPr>
        <w:rFonts w:ascii="Symbol" w:hAnsi="Symbol"/>
      </w:rPr>
    </w:lvl>
    <w:lvl w:ilvl="7" w:tplc="FC584C76">
      <w:start w:val="1"/>
      <w:numFmt w:val="bullet"/>
      <w:lvlText w:val="o"/>
      <w:lvlJc w:val="left"/>
      <w:pPr>
        <w:tabs>
          <w:tab w:val="num" w:pos="5760"/>
        </w:tabs>
        <w:ind w:left="5760" w:hanging="360"/>
      </w:pPr>
      <w:rPr>
        <w:rFonts w:ascii="Courier New" w:hAnsi="Courier New"/>
      </w:rPr>
    </w:lvl>
    <w:lvl w:ilvl="8" w:tplc="B22E07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E6E3CDA">
      <w:start w:val="1"/>
      <w:numFmt w:val="bullet"/>
      <w:lvlText w:val=""/>
      <w:lvlJc w:val="left"/>
      <w:pPr>
        <w:tabs>
          <w:tab w:val="num" w:pos="720"/>
        </w:tabs>
        <w:ind w:left="720" w:hanging="360"/>
      </w:pPr>
      <w:rPr>
        <w:rFonts w:ascii="Symbol" w:hAnsi="Symbol"/>
      </w:rPr>
    </w:lvl>
    <w:lvl w:ilvl="1" w:tplc="E950651E">
      <w:start w:val="1"/>
      <w:numFmt w:val="bullet"/>
      <w:lvlText w:val="o"/>
      <w:lvlJc w:val="left"/>
      <w:pPr>
        <w:tabs>
          <w:tab w:val="num" w:pos="1440"/>
        </w:tabs>
        <w:ind w:left="1440" w:hanging="360"/>
      </w:pPr>
      <w:rPr>
        <w:rFonts w:ascii="Courier New" w:hAnsi="Courier New"/>
      </w:rPr>
    </w:lvl>
    <w:lvl w:ilvl="2" w:tplc="93B880A2">
      <w:start w:val="1"/>
      <w:numFmt w:val="bullet"/>
      <w:lvlText w:val=""/>
      <w:lvlJc w:val="left"/>
      <w:pPr>
        <w:tabs>
          <w:tab w:val="num" w:pos="2160"/>
        </w:tabs>
        <w:ind w:left="2160" w:hanging="360"/>
      </w:pPr>
      <w:rPr>
        <w:rFonts w:ascii="Wingdings" w:hAnsi="Wingdings"/>
      </w:rPr>
    </w:lvl>
    <w:lvl w:ilvl="3" w:tplc="5E9E533C">
      <w:start w:val="1"/>
      <w:numFmt w:val="bullet"/>
      <w:lvlText w:val=""/>
      <w:lvlJc w:val="left"/>
      <w:pPr>
        <w:tabs>
          <w:tab w:val="num" w:pos="2880"/>
        </w:tabs>
        <w:ind w:left="2880" w:hanging="360"/>
      </w:pPr>
      <w:rPr>
        <w:rFonts w:ascii="Symbol" w:hAnsi="Symbol"/>
      </w:rPr>
    </w:lvl>
    <w:lvl w:ilvl="4" w:tplc="AA6C879E">
      <w:start w:val="1"/>
      <w:numFmt w:val="bullet"/>
      <w:lvlText w:val="o"/>
      <w:lvlJc w:val="left"/>
      <w:pPr>
        <w:tabs>
          <w:tab w:val="num" w:pos="3600"/>
        </w:tabs>
        <w:ind w:left="3600" w:hanging="360"/>
      </w:pPr>
      <w:rPr>
        <w:rFonts w:ascii="Courier New" w:hAnsi="Courier New"/>
      </w:rPr>
    </w:lvl>
    <w:lvl w:ilvl="5" w:tplc="3E548E20">
      <w:start w:val="1"/>
      <w:numFmt w:val="bullet"/>
      <w:lvlText w:val=""/>
      <w:lvlJc w:val="left"/>
      <w:pPr>
        <w:tabs>
          <w:tab w:val="num" w:pos="4320"/>
        </w:tabs>
        <w:ind w:left="4320" w:hanging="360"/>
      </w:pPr>
      <w:rPr>
        <w:rFonts w:ascii="Wingdings" w:hAnsi="Wingdings"/>
      </w:rPr>
    </w:lvl>
    <w:lvl w:ilvl="6" w:tplc="FBC2DDB2">
      <w:start w:val="1"/>
      <w:numFmt w:val="bullet"/>
      <w:lvlText w:val=""/>
      <w:lvlJc w:val="left"/>
      <w:pPr>
        <w:tabs>
          <w:tab w:val="num" w:pos="5040"/>
        </w:tabs>
        <w:ind w:left="5040" w:hanging="360"/>
      </w:pPr>
      <w:rPr>
        <w:rFonts w:ascii="Symbol" w:hAnsi="Symbol"/>
      </w:rPr>
    </w:lvl>
    <w:lvl w:ilvl="7" w:tplc="AC00F4C2">
      <w:start w:val="1"/>
      <w:numFmt w:val="bullet"/>
      <w:lvlText w:val="o"/>
      <w:lvlJc w:val="left"/>
      <w:pPr>
        <w:tabs>
          <w:tab w:val="num" w:pos="5760"/>
        </w:tabs>
        <w:ind w:left="5760" w:hanging="360"/>
      </w:pPr>
      <w:rPr>
        <w:rFonts w:ascii="Courier New" w:hAnsi="Courier New"/>
      </w:rPr>
    </w:lvl>
    <w:lvl w:ilvl="8" w:tplc="4300B1AA">
      <w:start w:val="1"/>
      <w:numFmt w:val="bullet"/>
      <w:lvlText w:val=""/>
      <w:lvlJc w:val="left"/>
      <w:pPr>
        <w:tabs>
          <w:tab w:val="num" w:pos="6480"/>
        </w:tabs>
        <w:ind w:left="6480" w:hanging="360"/>
      </w:pPr>
      <w:rPr>
        <w:rFonts w:ascii="Wingdings" w:hAnsi="Wingdings"/>
      </w:rPr>
    </w:lvl>
  </w:abstractNum>
  <w:abstractNum w:abstractNumId="6" w15:restartNumberingAfterBreak="0">
    <w:nsid w:val="051A60A0"/>
    <w:multiLevelType w:val="hybridMultilevel"/>
    <w:tmpl w:val="3DAA0A5E"/>
    <w:lvl w:ilvl="0" w:tplc="2B0AA0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00A4D"/>
    <w:multiLevelType w:val="hybridMultilevel"/>
    <w:tmpl w:val="9E1A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816"/>
    <w:rsid w:val="00141369"/>
    <w:rsid w:val="00237C70"/>
    <w:rsid w:val="00307017"/>
    <w:rsid w:val="00316816"/>
    <w:rsid w:val="00335BB2"/>
    <w:rsid w:val="003953DE"/>
    <w:rsid w:val="003B16E7"/>
    <w:rsid w:val="003F1802"/>
    <w:rsid w:val="00440DE9"/>
    <w:rsid w:val="00444923"/>
    <w:rsid w:val="004F1059"/>
    <w:rsid w:val="00515D5C"/>
    <w:rsid w:val="005249B8"/>
    <w:rsid w:val="00561099"/>
    <w:rsid w:val="005B5E05"/>
    <w:rsid w:val="00665ABE"/>
    <w:rsid w:val="00671F96"/>
    <w:rsid w:val="006A00E6"/>
    <w:rsid w:val="006C5B83"/>
    <w:rsid w:val="006F2B30"/>
    <w:rsid w:val="007425F7"/>
    <w:rsid w:val="007546FB"/>
    <w:rsid w:val="007B4140"/>
    <w:rsid w:val="007C5601"/>
    <w:rsid w:val="008210F5"/>
    <w:rsid w:val="00931D02"/>
    <w:rsid w:val="0096654F"/>
    <w:rsid w:val="009C1EA0"/>
    <w:rsid w:val="00A00A3E"/>
    <w:rsid w:val="00A45465"/>
    <w:rsid w:val="00B175EC"/>
    <w:rsid w:val="00B66D57"/>
    <w:rsid w:val="00B766C8"/>
    <w:rsid w:val="00BD2DD6"/>
    <w:rsid w:val="00C51E63"/>
    <w:rsid w:val="00D75DA6"/>
    <w:rsid w:val="00DA164B"/>
    <w:rsid w:val="00E32F7D"/>
    <w:rsid w:val="00F66A0E"/>
    <w:rsid w:val="00FC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4A7EE"/>
  <w15:docId w15:val="{19955C0D-3893-431F-9ABC-61EDB4D0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ru-RU" w:eastAsia="ru-RU"/>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C1EA0"/>
    <w:pPr>
      <w:ind w:left="720"/>
      <w:contextualSpacing/>
    </w:pPr>
  </w:style>
  <w:style w:type="paragraph" w:customStyle="1" w:styleId="ANSWER">
    <w:name w:val="ANSWER"/>
    <w:basedOn w:val="NoSpacing"/>
    <w:link w:val="ANSWERChar"/>
    <w:qFormat/>
    <w:rsid w:val="00515D5C"/>
    <w:pPr>
      <w:suppressAutoHyphens/>
      <w:ind w:left="709"/>
    </w:pPr>
    <w:rPr>
      <w:rFonts w:ascii="Courier New" w:eastAsia="DejaVu Sans" w:hAnsi="Courier New" w:cstheme="minorHAnsi"/>
      <w:kern w:val="1"/>
      <w:sz w:val="18"/>
      <w:szCs w:val="18"/>
      <w:lang w:val="en-US" w:eastAsia="ar-SA"/>
    </w:rPr>
  </w:style>
  <w:style w:type="character" w:customStyle="1" w:styleId="ANSWERChar">
    <w:name w:val="ANSWER Char"/>
    <w:basedOn w:val="DefaultParagraphFont"/>
    <w:link w:val="ANSWER"/>
    <w:rsid w:val="00515D5C"/>
    <w:rPr>
      <w:rFonts w:ascii="Courier New" w:eastAsia="DejaVu Sans" w:hAnsi="Courier New" w:cstheme="minorHAnsi"/>
      <w:kern w:val="1"/>
      <w:sz w:val="18"/>
      <w:szCs w:val="18"/>
      <w:lang w:eastAsia="ar-SA"/>
    </w:rPr>
  </w:style>
  <w:style w:type="paragraph" w:styleId="NoSpacing">
    <w:name w:val="No Spacing"/>
    <w:uiPriority w:val="99"/>
    <w:qFormat/>
    <w:rsid w:val="00515D5C"/>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Grading - EN605.202.81 - HW4</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HW4</dc:title>
  <dc:subject/>
  <dc:creator>Eleanor</dc:creator>
  <cp:keywords/>
  <dc:description/>
  <cp:lastModifiedBy>Adam Rich</cp:lastModifiedBy>
  <cp:revision>10</cp:revision>
  <cp:lastPrinted>2014-01-20T19:08:00Z</cp:lastPrinted>
  <dcterms:created xsi:type="dcterms:W3CDTF">2018-02-27T20:42:00Z</dcterms:created>
  <dcterms:modified xsi:type="dcterms:W3CDTF">2018-02-28T04:19:00Z</dcterms:modified>
</cp:coreProperties>
</file>