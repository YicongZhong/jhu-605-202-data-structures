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EE6" w:rsidRDefault="00286EE6" w:rsidP="00286EE6">
      <w:pPr>
        <w:pStyle w:val="ANSWER"/>
        <w:ind w:left="0"/>
        <w:rPr>
          <w:lang w:eastAsia="en-US"/>
        </w:rPr>
      </w:pPr>
      <w:r>
        <w:rPr>
          <w:lang w:eastAsia="en-US"/>
        </w:rPr>
        <w:t>Adam Rich</w:t>
      </w:r>
    </w:p>
    <w:p w:rsidR="00286EE6" w:rsidRDefault="00286EE6" w:rsidP="00286EE6">
      <w:pPr>
        <w:pStyle w:val="ANSWER"/>
        <w:ind w:left="0"/>
        <w:rPr>
          <w:lang w:eastAsia="en-US"/>
        </w:rPr>
      </w:pPr>
      <w:r>
        <w:rPr>
          <w:lang w:eastAsia="en-US"/>
        </w:rPr>
        <w:t>EN.605.202.87.SP18 Data Structures</w:t>
      </w:r>
    </w:p>
    <w:p w:rsidR="00286EE6" w:rsidRDefault="00286EE6" w:rsidP="00286EE6">
      <w:pPr>
        <w:pStyle w:val="ANSWER"/>
        <w:ind w:left="0"/>
        <w:rPr>
          <w:lang w:eastAsia="en-US"/>
        </w:rPr>
      </w:pPr>
      <w:r>
        <w:rPr>
          <w:lang w:eastAsia="en-US"/>
        </w:rPr>
        <w:t>Homework Assignment 7</w:t>
      </w:r>
    </w:p>
    <w:p w:rsidR="00286EE6" w:rsidRDefault="00304DE4" w:rsidP="00286EE6">
      <w:pPr>
        <w:pStyle w:val="ANSWER"/>
        <w:ind w:left="0"/>
        <w:rPr>
          <w:lang w:eastAsia="en-US"/>
        </w:rPr>
      </w:pPr>
      <w:r>
        <w:rPr>
          <w:lang w:eastAsia="en-US"/>
        </w:rPr>
        <w:t>March 20</w:t>
      </w:r>
      <w:r w:rsidR="00286EE6">
        <w:rPr>
          <w:lang w:eastAsia="en-US"/>
        </w:rPr>
        <w:t>, 2018</w:t>
      </w:r>
    </w:p>
    <w:p w:rsidR="00286EE6" w:rsidRDefault="00286EE6" w:rsidP="0056196F">
      <w:pPr>
        <w:rPr>
          <w:rFonts w:ascii="Arial" w:hAnsi="Arial" w:cs="Arial"/>
          <w:b/>
          <w:color w:val="4F81BD" w:themeColor="accent1"/>
          <w:sz w:val="28"/>
          <w:lang w:val="en-US" w:eastAsia="en-US"/>
        </w:rPr>
      </w:pPr>
      <w:bookmarkStart w:id="0" w:name="_GoBack"/>
      <w:bookmarkEnd w:id="0"/>
    </w:p>
    <w:p w:rsidR="0056196F" w:rsidRPr="0056196F" w:rsidRDefault="0056196F" w:rsidP="0056196F">
      <w:pPr>
        <w:rPr>
          <w:rFonts w:ascii="Arial" w:hAnsi="Arial" w:cs="Arial"/>
          <w:b/>
          <w:color w:val="4F81BD" w:themeColor="accent1"/>
          <w:sz w:val="28"/>
          <w:lang w:val="en-US" w:eastAsia="en-US"/>
        </w:rPr>
      </w:pPr>
      <w:r w:rsidRPr="007975C6">
        <w:rPr>
          <w:rFonts w:ascii="Arial" w:hAnsi="Arial" w:cs="Arial"/>
          <w:b/>
          <w:color w:val="4F81BD" w:themeColor="accent1"/>
          <w:sz w:val="28"/>
          <w:lang w:eastAsia="en-US"/>
        </w:rPr>
        <w:t xml:space="preserve">Assignment </w:t>
      </w:r>
      <w:r>
        <w:rPr>
          <w:rFonts w:ascii="Arial" w:hAnsi="Arial" w:cs="Arial"/>
          <w:b/>
          <w:color w:val="4F81BD" w:themeColor="accent1"/>
          <w:sz w:val="28"/>
          <w:lang w:val="en-US" w:eastAsia="en-US"/>
        </w:rPr>
        <w:t>7</w:t>
      </w:r>
      <w:r w:rsidRPr="007975C6">
        <w:rPr>
          <w:rFonts w:ascii="Arial" w:hAnsi="Arial" w:cs="Arial"/>
          <w:b/>
          <w:color w:val="4F81BD" w:themeColor="accent1"/>
          <w:sz w:val="28"/>
          <w:lang w:eastAsia="en-US"/>
        </w:rPr>
        <w:t xml:space="preserve"> – </w:t>
      </w:r>
      <w:r>
        <w:rPr>
          <w:rFonts w:ascii="Arial" w:hAnsi="Arial" w:cs="Arial"/>
          <w:b/>
          <w:color w:val="4F81BD" w:themeColor="accent1"/>
          <w:sz w:val="28"/>
          <w:lang w:val="en-US" w:eastAsia="en-US"/>
        </w:rPr>
        <w:t>Trees</w:t>
      </w:r>
    </w:p>
    <w:p w:rsidR="008C45F6" w:rsidRDefault="008C45F6" w:rsidP="00C33D2A">
      <w:pPr>
        <w:pStyle w:val="ListParagraph"/>
        <w:numPr>
          <w:ilvl w:val="0"/>
          <w:numId w:val="11"/>
        </w:numPr>
        <w:ind w:left="0" w:firstLine="0"/>
        <w:rPr>
          <w:b/>
          <w:lang w:val="en-US"/>
        </w:rPr>
      </w:pPr>
      <w:r w:rsidRPr="00C33D2A">
        <w:rPr>
          <w:b/>
        </w:rPr>
        <w:t xml:space="preserve">How many ancestors does a node at level n in a binary tree have? </w:t>
      </w:r>
      <w:r w:rsidRPr="00C33D2A">
        <w:rPr>
          <w:b/>
          <w:lang w:val="en-US"/>
        </w:rPr>
        <w:t xml:space="preserve">Provide justification. </w:t>
      </w:r>
    </w:p>
    <w:p w:rsidR="00636001" w:rsidRDefault="00636001" w:rsidP="00636001">
      <w:pPr>
        <w:pStyle w:val="ANSWER"/>
      </w:pPr>
    </w:p>
    <w:p w:rsidR="00636001" w:rsidRDefault="00636001" w:rsidP="00636001">
      <w:pPr>
        <w:pStyle w:val="ANSWER"/>
      </w:pPr>
      <w:r>
        <w:t xml:space="preserve">The answer is n.  Unlike humans, nodes in a binary tree have zero or one parents.  The root node, at level 0, has 0.  A child of the root node, in level 1, has 1.  To complete an inductive proof one would need to </w:t>
      </w:r>
      <w:r w:rsidR="00304DE4">
        <w:t>show</w:t>
      </w:r>
      <w:r>
        <w:t xml:space="preserve"> that a child node has exactly one more ancestor than its parent (if the parent exists).  </w:t>
      </w:r>
    </w:p>
    <w:p w:rsidR="00636001" w:rsidRDefault="00636001" w:rsidP="00636001">
      <w:pPr>
        <w:pStyle w:val="ANSWER"/>
      </w:pPr>
    </w:p>
    <w:p w:rsidR="00636001" w:rsidRPr="00C33D2A" w:rsidRDefault="00636001" w:rsidP="00636001">
      <w:pPr>
        <w:pStyle w:val="ANSWER"/>
      </w:pPr>
      <w:r>
        <w:t>Given a non-root node P at</w:t>
      </w:r>
      <w:r w:rsidR="00304DE4">
        <w:t xml:space="preserve"> level n with ancestor set A(P) and that</w:t>
      </w:r>
      <w:r>
        <w:t xml:space="preserve"> P has a child C.  P is an ancestor of C that is not in the set A(P).  We want to prove that A(C) is {A(P) union P}.  Assume that there is some other ancestor of C that is not in the set {A(P) union P}, call it X.  There would then be a path from C to the root through X and through A(P) which does not include X.  That would imply the graph is cyclic which cannot be true for a binary tree.</w:t>
      </w:r>
    </w:p>
    <w:p w:rsidR="008C45F6" w:rsidRPr="00C33D2A" w:rsidRDefault="008C45F6" w:rsidP="00C33D2A">
      <w:pPr>
        <w:rPr>
          <w:b/>
          <w:lang w:val="en-US"/>
        </w:rPr>
      </w:pPr>
    </w:p>
    <w:p w:rsidR="00782C05" w:rsidRDefault="008C45F6" w:rsidP="00C33D2A">
      <w:pPr>
        <w:pStyle w:val="ListParagraph"/>
        <w:numPr>
          <w:ilvl w:val="0"/>
          <w:numId w:val="11"/>
        </w:numPr>
        <w:ind w:left="0" w:firstLine="0"/>
        <w:rPr>
          <w:b/>
          <w:lang w:val="en-US"/>
        </w:rPr>
      </w:pPr>
      <w:r w:rsidRPr="00C33D2A">
        <w:rPr>
          <w:b/>
        </w:rPr>
        <w:t xml:space="preserve">Prove that a strictly binary tree </w:t>
      </w:r>
      <w:r w:rsidR="00507BF5" w:rsidRPr="00C33D2A">
        <w:rPr>
          <w:b/>
          <w:lang w:val="en-US"/>
        </w:rPr>
        <w:t xml:space="preserve">(regular binary tree) </w:t>
      </w:r>
      <w:r w:rsidRPr="00C33D2A">
        <w:rPr>
          <w:b/>
        </w:rPr>
        <w:t>with n leaves contains 2n-1 nodes.</w:t>
      </w:r>
      <w:r w:rsidRPr="00C33D2A">
        <w:rPr>
          <w:b/>
          <w:lang w:val="en-US"/>
        </w:rPr>
        <w:t xml:space="preserve"> Provide justification.</w:t>
      </w:r>
    </w:p>
    <w:p w:rsidR="00782C05" w:rsidRDefault="00782C05" w:rsidP="00782C05">
      <w:pPr>
        <w:pStyle w:val="ANSWER"/>
      </w:pPr>
    </w:p>
    <w:p w:rsidR="00507BF5" w:rsidRPr="00F054B5" w:rsidRDefault="001919EE" w:rsidP="00782C05">
      <w:pPr>
        <w:pStyle w:val="ANSWER"/>
      </w:pPr>
      <w:r>
        <w:t xml:space="preserve">The simplest regular binary tree available is a tree with one node (the root) and no children.  It is a leaf node, there is 1, and the total number of nodes is 2(1) – 1 = 1.  In any regular binary tree, a leaf node can have two children added and the tree is still regular.  Both those children would be leaf nodes.  So, if before it had n leaf nodes, now it has n less 1 (for the new parent) plus two (for the new children), or </w:t>
      </w:r>
      <w:r>
        <w:rPr>
          <w:u w:val="single"/>
        </w:rPr>
        <w:t>n + 1</w:t>
      </w:r>
      <w:r>
        <w:t>.  The total number of nodes has increased by 2</w:t>
      </w:r>
      <w:r w:rsidR="0080634D">
        <w:t>; if n increases by 1 the number of leaves increases by 2</w:t>
      </w:r>
      <w:r>
        <w:t>.  So, it is true for n = 1.  And if we assume it is true for n = k, it is also true for k + 1.</w:t>
      </w:r>
      <w:r w:rsidR="00F054B5">
        <w:br/>
      </w:r>
    </w:p>
    <w:p w:rsidR="008C45F6" w:rsidRPr="00981ABA" w:rsidRDefault="008C45F6" w:rsidP="00C33D2A">
      <w:pPr>
        <w:pStyle w:val="ListParagraph"/>
        <w:numPr>
          <w:ilvl w:val="0"/>
          <w:numId w:val="11"/>
        </w:numPr>
        <w:ind w:left="0" w:firstLine="0"/>
        <w:rPr>
          <w:b/>
          <w:color w:val="000000"/>
          <w:szCs w:val="20"/>
        </w:rPr>
      </w:pPr>
      <w:r w:rsidRPr="00C33D2A">
        <w:rPr>
          <w:b/>
          <w:lang w:val="en-US"/>
        </w:rPr>
        <w:t>Explain in detail</w:t>
      </w:r>
      <w:r w:rsidRPr="00C33D2A">
        <w:rPr>
          <w:b/>
        </w:rPr>
        <w:t xml:space="preserve"> that if m pointer fields are set aside in each node of a general </w:t>
      </w:r>
      <w:r w:rsidR="00507BF5" w:rsidRPr="00C33D2A">
        <w:rPr>
          <w:b/>
          <w:lang w:val="en-US"/>
        </w:rPr>
        <w:t xml:space="preserve">m-ary </w:t>
      </w:r>
      <w:r w:rsidRPr="00C33D2A">
        <w:rPr>
          <w:b/>
        </w:rPr>
        <w:t xml:space="preserve">tree to point to a maximum of m </w:t>
      </w:r>
      <w:r w:rsidRPr="00C33D2A">
        <w:rPr>
          <w:b/>
          <w:lang w:val="en-US"/>
        </w:rPr>
        <w:t>child nodes</w:t>
      </w:r>
      <w:r w:rsidRPr="00C33D2A">
        <w:rPr>
          <w:b/>
        </w:rPr>
        <w:t xml:space="preserve">, and if the number of nodes in the tree is n, the number of null </w:t>
      </w:r>
      <w:r w:rsidRPr="00C33D2A">
        <w:rPr>
          <w:b/>
          <w:lang w:val="en-US"/>
        </w:rPr>
        <w:t>child</w:t>
      </w:r>
      <w:r w:rsidR="001E206E" w:rsidRPr="00C33D2A">
        <w:rPr>
          <w:b/>
        </w:rPr>
        <w:t xml:space="preserve"> pointer fields is n*(m-1)+1.</w:t>
      </w:r>
      <w:r w:rsidR="001E206E" w:rsidRPr="00C33D2A">
        <w:rPr>
          <w:b/>
        </w:rPr>
        <w:br/>
      </w:r>
    </w:p>
    <w:p w:rsidR="00981ABA" w:rsidRDefault="00B52314" w:rsidP="00981ABA">
      <w:pPr>
        <w:pStyle w:val="ANSWER"/>
      </w:pPr>
      <w:r>
        <w:t>Use 3-ary complete tree as an example.</w:t>
      </w:r>
    </w:p>
    <w:p w:rsidR="00B52314" w:rsidRDefault="00B52314" w:rsidP="00981ABA">
      <w:pPr>
        <w:pStyle w:val="ANSWER"/>
      </w:pPr>
    </w:p>
    <w:p w:rsidR="00B52314" w:rsidRDefault="00B52314" w:rsidP="00981ABA">
      <w:pPr>
        <w:pStyle w:val="ANSWER"/>
      </w:pPr>
      <w:r>
        <w:t xml:space="preserve">      Tree        Level    Nodes in Level    Nodes Total</w:t>
      </w:r>
    </w:p>
    <w:p w:rsidR="00B52314" w:rsidRDefault="00B52314" w:rsidP="00981ABA">
      <w:pPr>
        <w:pStyle w:val="ANSWER"/>
      </w:pPr>
      <w:r>
        <w:t xml:space="preserve">        r           0          1</w:t>
      </w:r>
      <w:r w:rsidR="00F57F32">
        <w:t xml:space="preserve"> = 3</w:t>
      </w:r>
      <w:r>
        <w:t>^0          1</w:t>
      </w:r>
      <w:r w:rsidR="00F57F32">
        <w:t xml:space="preserve"> = </w:t>
      </w:r>
      <w:r w:rsidR="00A15565">
        <w:t>[</w:t>
      </w:r>
      <w:r w:rsidR="00F57F32">
        <w:t xml:space="preserve">3^(1+0) – </w:t>
      </w:r>
      <w:r w:rsidR="00A15565">
        <w:t>1]/(3-1)</w:t>
      </w:r>
    </w:p>
    <w:p w:rsidR="00B52314" w:rsidRDefault="00B52314" w:rsidP="00981ABA">
      <w:pPr>
        <w:pStyle w:val="ANSWER"/>
      </w:pPr>
      <w:r>
        <w:t xml:space="preserve">    /   |   \</w:t>
      </w:r>
    </w:p>
    <w:p w:rsidR="00B52314" w:rsidRDefault="00B52314" w:rsidP="00981ABA">
      <w:pPr>
        <w:pStyle w:val="ANSWER"/>
      </w:pPr>
      <w:r>
        <w:t xml:space="preserve">   /    |    \   </w:t>
      </w:r>
    </w:p>
    <w:p w:rsidR="00B52314" w:rsidRDefault="00B52314" w:rsidP="00B52314">
      <w:pPr>
        <w:pStyle w:val="ANSWER"/>
      </w:pPr>
      <w:r>
        <w:t xml:space="preserve">  a     b     c     1          3 </w:t>
      </w:r>
      <w:r w:rsidR="00F57F32">
        <w:t>= 3</w:t>
      </w:r>
      <w:r>
        <w:t>^1          4</w:t>
      </w:r>
      <w:r w:rsidR="00F57F32">
        <w:t xml:space="preserve"> = </w:t>
      </w:r>
      <w:r w:rsidR="00A15565">
        <w:t>[3</w:t>
      </w:r>
      <w:r w:rsidR="00A15565">
        <w:t>^(1+1</w:t>
      </w:r>
      <w:r w:rsidR="00A15565">
        <w:t>) – 1]/(3-1)</w:t>
      </w:r>
    </w:p>
    <w:p w:rsidR="00B52314" w:rsidRPr="00C33D2A" w:rsidRDefault="00B52314" w:rsidP="00B52314">
      <w:pPr>
        <w:pStyle w:val="ANSWER"/>
      </w:pPr>
      <w:r>
        <w:t xml:space="preserve"> /|\   </w:t>
      </w:r>
      <w:r>
        <w:t>/|\</w:t>
      </w:r>
      <w:r>
        <w:t xml:space="preserve">   </w:t>
      </w:r>
      <w:r>
        <w:t>/|\</w:t>
      </w:r>
    </w:p>
    <w:p w:rsidR="00B52314" w:rsidRDefault="00B52314" w:rsidP="00B52314">
      <w:pPr>
        <w:pStyle w:val="ANSWER"/>
      </w:pPr>
      <w:r>
        <w:t>d e f g h i j k l   2          9</w:t>
      </w:r>
      <w:r w:rsidR="00F57F32">
        <w:t xml:space="preserve"> = 3</w:t>
      </w:r>
      <w:r>
        <w:t>^2</w:t>
      </w:r>
      <w:r w:rsidR="00F57F32">
        <w:t xml:space="preserve">          13 = </w:t>
      </w:r>
      <w:r w:rsidR="00A15565">
        <w:t>[3</w:t>
      </w:r>
      <w:r w:rsidR="00A15565">
        <w:t>^(1+2</w:t>
      </w:r>
      <w:r w:rsidR="00A15565">
        <w:t>) – 1]/(3-1)</w:t>
      </w:r>
      <w:r w:rsidR="008F06CE">
        <w:t>*</w:t>
      </w:r>
    </w:p>
    <w:p w:rsidR="008F06CE" w:rsidRDefault="008F06CE" w:rsidP="00B52314">
      <w:pPr>
        <w:pStyle w:val="ANSWER"/>
      </w:pPr>
    </w:p>
    <w:p w:rsidR="008F06CE" w:rsidRDefault="008F06CE" w:rsidP="00B52314">
      <w:pPr>
        <w:pStyle w:val="ANSWER"/>
      </w:pPr>
      <w:r>
        <w:t xml:space="preserve">The total number of nodes in a </w:t>
      </w:r>
      <w:r w:rsidRPr="008F06CE">
        <w:rPr>
          <w:u w:val="single"/>
        </w:rPr>
        <w:t>complete</w:t>
      </w:r>
      <w:r>
        <w:t xml:space="preserve"> m-ary tree with height k is</w:t>
      </w:r>
    </w:p>
    <w:p w:rsidR="008F06CE" w:rsidRDefault="008F06CE" w:rsidP="00B52314">
      <w:pPr>
        <w:pStyle w:val="ANSWER"/>
      </w:pPr>
      <w:r>
        <w:t>[m^(k + 1) – 1] / (m – 1)</w:t>
      </w:r>
    </w:p>
    <w:p w:rsidR="008F06CE" w:rsidRDefault="008F06CE" w:rsidP="00B52314">
      <w:pPr>
        <w:pStyle w:val="ANSWER"/>
      </w:pPr>
    </w:p>
    <w:p w:rsidR="008F06CE" w:rsidRDefault="008F06CE" w:rsidP="00B52314">
      <w:pPr>
        <w:pStyle w:val="ANSWER"/>
      </w:pPr>
      <w:r>
        <w:t xml:space="preserve">The total number of leaves in the same m-ary tree is </w:t>
      </w:r>
    </w:p>
    <w:p w:rsidR="008F06CE" w:rsidRDefault="008F06CE" w:rsidP="00B52314">
      <w:pPr>
        <w:pStyle w:val="ANSWER"/>
      </w:pPr>
      <w:r>
        <w:t>m^k</w:t>
      </w:r>
    </w:p>
    <w:p w:rsidR="008F06CE" w:rsidRDefault="008F06CE" w:rsidP="00B52314">
      <w:pPr>
        <w:pStyle w:val="ANSWER"/>
      </w:pPr>
    </w:p>
    <w:p w:rsidR="008F06CE" w:rsidRDefault="008F06CE" w:rsidP="00B52314">
      <w:pPr>
        <w:pStyle w:val="ANSWER"/>
      </w:pPr>
      <w:r>
        <w:t xml:space="preserve">The number of NULL pointers in this tree is </w:t>
      </w:r>
    </w:p>
    <w:p w:rsidR="008F06CE" w:rsidRDefault="008F06CE" w:rsidP="00B52314">
      <w:pPr>
        <w:pStyle w:val="ANSWER"/>
      </w:pPr>
      <w:r>
        <w:t>m^k * m = m^(k + 1)</w:t>
      </w:r>
    </w:p>
    <w:p w:rsidR="008F06CE" w:rsidRDefault="008F06CE" w:rsidP="00B52314">
      <w:pPr>
        <w:pStyle w:val="ANSWER"/>
      </w:pPr>
      <w:r>
        <w:t xml:space="preserve">        = m^(k + 1) – 1 + 1</w:t>
      </w:r>
    </w:p>
    <w:p w:rsidR="008F06CE" w:rsidRDefault="008F06CE" w:rsidP="008F06CE">
      <w:pPr>
        <w:pStyle w:val="ANSWER"/>
      </w:pPr>
      <w:r>
        <w:t xml:space="preserve">        = [m^(k + 1) – 1]/(m – 1) * (m – 1) + 1</w:t>
      </w:r>
    </w:p>
    <w:p w:rsidR="008F06CE" w:rsidRDefault="008F06CE" w:rsidP="008F06CE">
      <w:pPr>
        <w:pStyle w:val="ANSWER"/>
      </w:pPr>
      <w:r>
        <w:t xml:space="preserve">        = n * (m – 1) + 1</w:t>
      </w:r>
    </w:p>
    <w:p w:rsidR="008F06CE" w:rsidRDefault="008F06CE" w:rsidP="008F06CE">
      <w:pPr>
        <w:pStyle w:val="ANSWER"/>
      </w:pPr>
    </w:p>
    <w:p w:rsidR="008F06CE" w:rsidRDefault="008F06CE" w:rsidP="008F06CE">
      <w:pPr>
        <w:pStyle w:val="ANSWER"/>
      </w:pPr>
      <w:r>
        <w:t xml:space="preserve">For every leaf node I remove, I remove it's m NULL pointers but add a NULL pointer for its parent.  So, n goes down 1 and the number of NULL pointers goes down m – 1.  </w:t>
      </w:r>
    </w:p>
    <w:p w:rsidR="008F06CE" w:rsidRDefault="008F06CE" w:rsidP="00B52314">
      <w:pPr>
        <w:pStyle w:val="ANSWER"/>
      </w:pPr>
    </w:p>
    <w:p w:rsidR="008F06CE" w:rsidRDefault="008F06CE" w:rsidP="0080634D">
      <w:pPr>
        <w:pStyle w:val="ANSWER"/>
        <w:rPr>
          <w:b/>
        </w:rPr>
      </w:pPr>
      <w:r>
        <w:t>*I looked this up...</w:t>
      </w:r>
      <w:r>
        <w:rPr>
          <w:b/>
        </w:rPr>
        <w:br w:type="page"/>
      </w:r>
    </w:p>
    <w:p w:rsidR="008C45F6" w:rsidRDefault="008C45F6" w:rsidP="00C33D2A">
      <w:pPr>
        <w:pStyle w:val="ListParagraph"/>
        <w:numPr>
          <w:ilvl w:val="0"/>
          <w:numId w:val="11"/>
        </w:numPr>
        <w:ind w:left="0" w:firstLine="0"/>
        <w:rPr>
          <w:b/>
          <w:lang w:val="en-US"/>
        </w:rPr>
      </w:pPr>
      <w:r w:rsidRPr="00C33D2A">
        <w:rPr>
          <w:b/>
        </w:rPr>
        <w:lastRenderedPageBreak/>
        <w:t xml:space="preserve">Implement maketree, setleft, and setright for right in-threaded binary trees </w:t>
      </w:r>
      <w:r w:rsidR="00C33D2A">
        <w:rPr>
          <w:b/>
          <w:lang w:val="en-US"/>
        </w:rPr>
        <w:t>using</w:t>
      </w:r>
      <w:r w:rsidRPr="00C33D2A">
        <w:rPr>
          <w:b/>
        </w:rPr>
        <w:t xml:space="preserve"> the sequential </w:t>
      </w:r>
      <w:r w:rsidR="00507BF5" w:rsidRPr="00C33D2A">
        <w:rPr>
          <w:b/>
          <w:lang w:val="en-US"/>
        </w:rPr>
        <w:t xml:space="preserve">array </w:t>
      </w:r>
      <w:r w:rsidRPr="00C33D2A">
        <w:rPr>
          <w:b/>
        </w:rPr>
        <w:t>representation.</w:t>
      </w:r>
      <w:r w:rsidRPr="00C33D2A">
        <w:rPr>
          <w:b/>
        </w:rPr>
        <w:br/>
      </w:r>
    </w:p>
    <w:p w:rsidR="0080634D" w:rsidRDefault="0080634D" w:rsidP="0080634D">
      <w:pPr>
        <w:pStyle w:val="ANSWER"/>
      </w:pPr>
      <w:r>
        <w:t>From lecture: thread always points to in-order successor</w:t>
      </w:r>
    </w:p>
    <w:p w:rsidR="0080634D" w:rsidRDefault="0080634D" w:rsidP="0080634D">
      <w:pPr>
        <w:pStyle w:val="ANSWER"/>
      </w:pPr>
      <w:r>
        <w:t xml:space="preserve">              in a right in-threaded tree</w:t>
      </w:r>
    </w:p>
    <w:p w:rsidR="005B1A63" w:rsidRDefault="005B1A63" w:rsidP="0080634D">
      <w:pPr>
        <w:pStyle w:val="ANSWER"/>
      </w:pPr>
    </w:p>
    <w:p w:rsidR="005B1A63" w:rsidRDefault="005B1A63" w:rsidP="0080634D">
      <w:pPr>
        <w:pStyle w:val="ANSWER"/>
      </w:pPr>
      <w:r>
        <w:rPr>
          <w:noProof/>
          <w:lang w:eastAsia="en-US"/>
        </w:rPr>
        <w:drawing>
          <wp:inline distT="0" distB="0" distL="0" distR="0" wp14:anchorId="63E177D0" wp14:editId="325100B0">
            <wp:extent cx="2724150" cy="1571625"/>
            <wp:effectExtent l="38100" t="38100" r="95250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716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1A63" w:rsidRDefault="005B1A63" w:rsidP="0080634D">
      <w:pPr>
        <w:pStyle w:val="ANSWER"/>
      </w:pPr>
    </w:p>
    <w:p w:rsidR="004344BF" w:rsidRDefault="00160FD9" w:rsidP="00D43BC5">
      <w:pPr>
        <w:pStyle w:val="ANSWER"/>
      </w:pPr>
      <w:r>
        <w:t>class TreeNode</w:t>
      </w:r>
    </w:p>
    <w:p w:rsidR="00160FD9" w:rsidRDefault="00160FD9" w:rsidP="0080634D">
      <w:pPr>
        <w:pStyle w:val="ANSWER"/>
      </w:pPr>
      <w:r>
        <w:t xml:space="preserve">  DataType </w:t>
      </w:r>
      <w:r w:rsidR="004344BF">
        <w:t xml:space="preserve"> </w:t>
      </w:r>
      <w:r>
        <w:t>value   // null if the node is not being used</w:t>
      </w:r>
    </w:p>
    <w:p w:rsidR="00160FD9" w:rsidRDefault="00160FD9" w:rsidP="0080634D">
      <w:pPr>
        <w:pStyle w:val="ANSWER"/>
      </w:pPr>
      <w:r>
        <w:t xml:space="preserve">  int      </w:t>
      </w:r>
      <w:r w:rsidR="004344BF">
        <w:t xml:space="preserve"> </w:t>
      </w:r>
      <w:r>
        <w:t>thread  // the zero-indexed pos of the in-order successor</w:t>
      </w:r>
    </w:p>
    <w:p w:rsidR="007E4D4B" w:rsidRDefault="007E4D4B" w:rsidP="0080634D">
      <w:pPr>
        <w:pStyle w:val="ANSWER"/>
      </w:pPr>
    </w:p>
    <w:p w:rsidR="00160FD9" w:rsidRDefault="00160FD9" w:rsidP="0080634D">
      <w:pPr>
        <w:pStyle w:val="ANSWER"/>
      </w:pPr>
      <w:r>
        <w:t xml:space="preserve">  method init</w:t>
      </w:r>
    </w:p>
    <w:p w:rsidR="00160FD9" w:rsidRDefault="00160FD9" w:rsidP="0080634D">
      <w:pPr>
        <w:pStyle w:val="ANSWER"/>
      </w:pPr>
      <w:r>
        <w:t xml:space="preserve">    value = null</w:t>
      </w:r>
    </w:p>
    <w:p w:rsidR="00160FD9" w:rsidRDefault="0023765C" w:rsidP="0080634D">
      <w:pPr>
        <w:pStyle w:val="ANSWER"/>
      </w:pPr>
      <w:r>
        <w:t xml:space="preserve">    int = -1        // since value is null, in-order successor is undefined</w:t>
      </w:r>
    </w:p>
    <w:p w:rsidR="00637E20" w:rsidRDefault="00637E20" w:rsidP="0080634D">
      <w:pPr>
        <w:pStyle w:val="ANSWER"/>
      </w:pPr>
      <w:r>
        <w:t xml:space="preserve">                    // When value is not null, -1 will mean a null successor</w:t>
      </w:r>
    </w:p>
    <w:p w:rsidR="004344BF" w:rsidRDefault="00160FD9" w:rsidP="00D43BC5">
      <w:pPr>
        <w:pStyle w:val="ANSWER"/>
      </w:pPr>
      <w:r>
        <w:t xml:space="preserve">  end-method</w:t>
      </w:r>
    </w:p>
    <w:p w:rsidR="00160FD9" w:rsidRDefault="00160FD9" w:rsidP="0080634D">
      <w:pPr>
        <w:pStyle w:val="ANSWER"/>
      </w:pPr>
      <w:r>
        <w:t>end-class</w:t>
      </w:r>
    </w:p>
    <w:p w:rsidR="00160FD9" w:rsidRDefault="00160FD9" w:rsidP="0080634D">
      <w:pPr>
        <w:pStyle w:val="ANSWER"/>
      </w:pPr>
    </w:p>
    <w:p w:rsidR="00160FD9" w:rsidRDefault="00160FD9" w:rsidP="0080634D">
      <w:pPr>
        <w:pStyle w:val="ANSWER"/>
      </w:pPr>
      <w:r>
        <w:t>class Tree</w:t>
      </w:r>
    </w:p>
    <w:p w:rsidR="00160FD9" w:rsidRDefault="00160FD9" w:rsidP="0080634D">
      <w:pPr>
        <w:pStyle w:val="ANSWER"/>
      </w:pPr>
      <w:r>
        <w:t xml:space="preserve">  private int size, predetermined constant</w:t>
      </w:r>
    </w:p>
    <w:p w:rsidR="00160FD9" w:rsidRDefault="00160FD9" w:rsidP="0080634D">
      <w:pPr>
        <w:pStyle w:val="ANSWER"/>
      </w:pPr>
      <w:r>
        <w:t xml:space="preserve">  private array</w:t>
      </w:r>
      <w:r w:rsidR="0023765C">
        <w:t xml:space="preserve"> arr[]</w:t>
      </w:r>
      <w:r>
        <w:t xml:space="preserve"> </w:t>
      </w:r>
      <w:r w:rsidR="0023765C">
        <w:t xml:space="preserve">of </w:t>
      </w:r>
      <w:r>
        <w:t>TreeNodes, zero-indexed</w:t>
      </w:r>
    </w:p>
    <w:p w:rsidR="007E4D4B" w:rsidRDefault="007E4D4B" w:rsidP="0080634D">
      <w:pPr>
        <w:pStyle w:val="ANSWER"/>
      </w:pPr>
      <w:r>
        <w:t xml:space="preserve">  private boolean isMade = false</w:t>
      </w:r>
    </w:p>
    <w:p w:rsidR="00D43BC5" w:rsidRDefault="00D43BC5" w:rsidP="0080634D">
      <w:pPr>
        <w:pStyle w:val="ANSWER"/>
      </w:pPr>
    </w:p>
    <w:p w:rsidR="00D24657" w:rsidRDefault="00D24657" w:rsidP="0080634D">
      <w:pPr>
        <w:pStyle w:val="ANSWER"/>
      </w:pPr>
      <w:r>
        <w:t xml:space="preserve">  // for zero-indexed</w:t>
      </w:r>
    </w:p>
    <w:p w:rsidR="00D43BC5" w:rsidRDefault="00D43BC5" w:rsidP="0080634D">
      <w:pPr>
        <w:pStyle w:val="ANSWER"/>
      </w:pPr>
      <w:r>
        <w:t xml:space="preserve">  // children of k are 2k + 1 and 2k + 2</w:t>
      </w:r>
    </w:p>
    <w:p w:rsidR="00D43BC5" w:rsidRDefault="00D43BC5" w:rsidP="0080634D">
      <w:pPr>
        <w:pStyle w:val="ANSWER"/>
      </w:pPr>
      <w:r>
        <w:t xml:space="preserve">  // parent of n is </w:t>
      </w:r>
      <w:r w:rsidR="00D24657">
        <w:t>floor((n-1)/2)</w:t>
      </w:r>
    </w:p>
    <w:p w:rsidR="00160FD9" w:rsidRDefault="00160FD9" w:rsidP="0080634D">
      <w:pPr>
        <w:pStyle w:val="ANSWER"/>
      </w:pPr>
    </w:p>
    <w:p w:rsidR="0023765C" w:rsidRDefault="007E4D4B" w:rsidP="0080634D">
      <w:pPr>
        <w:pStyle w:val="ANSWER"/>
      </w:pPr>
      <w:r>
        <w:t xml:space="preserve">  method init</w:t>
      </w:r>
    </w:p>
    <w:p w:rsidR="0023765C" w:rsidRDefault="0023765C" w:rsidP="0080634D">
      <w:pPr>
        <w:pStyle w:val="ANSWER"/>
      </w:pPr>
      <w:r>
        <w:t xml:space="preserve">    // populate array with null TreeNodes</w:t>
      </w:r>
    </w:p>
    <w:p w:rsidR="0023765C" w:rsidRDefault="0023765C" w:rsidP="0080634D">
      <w:pPr>
        <w:pStyle w:val="ANSWER"/>
      </w:pPr>
      <w:r>
        <w:t xml:space="preserve">    for i = 0 to size-1</w:t>
      </w:r>
    </w:p>
    <w:p w:rsidR="0023765C" w:rsidRDefault="0023765C" w:rsidP="0080634D">
      <w:pPr>
        <w:pStyle w:val="ANSWER"/>
      </w:pPr>
      <w:r>
        <w:t xml:space="preserve">      arr[i] = new TreeNode</w:t>
      </w:r>
    </w:p>
    <w:p w:rsidR="007E4D4B" w:rsidRDefault="0023765C" w:rsidP="00D43BC5">
      <w:pPr>
        <w:pStyle w:val="ANSWER"/>
      </w:pPr>
      <w:r>
        <w:t xml:space="preserve">    end-for</w:t>
      </w:r>
    </w:p>
    <w:p w:rsidR="00D43BC5" w:rsidRDefault="00D43BC5" w:rsidP="00D43BC5">
      <w:pPr>
        <w:pStyle w:val="ANSWER"/>
      </w:pPr>
      <w:r>
        <w:t xml:space="preserve">    isMade = false  // still</w:t>
      </w:r>
    </w:p>
    <w:p w:rsidR="0023765C" w:rsidRDefault="0023765C" w:rsidP="0023765C">
      <w:pPr>
        <w:pStyle w:val="ANSWER"/>
      </w:pPr>
      <w:r>
        <w:t xml:space="preserve">  end-method</w:t>
      </w:r>
    </w:p>
    <w:p w:rsidR="0023765C" w:rsidRDefault="0023765C" w:rsidP="0080634D">
      <w:pPr>
        <w:pStyle w:val="ANSWER"/>
      </w:pPr>
    </w:p>
    <w:p w:rsidR="007E4D4B" w:rsidRDefault="007E4D4B" w:rsidP="0080634D">
      <w:pPr>
        <w:pStyle w:val="ANSWER"/>
      </w:pPr>
      <w:r>
        <w:t xml:space="preserve">  method Make</w:t>
      </w:r>
      <w:r w:rsidR="00637E20">
        <w:t>Tree(DataType item)</w:t>
      </w:r>
    </w:p>
    <w:p w:rsidR="00637E20" w:rsidRDefault="00637E20" w:rsidP="0080634D">
      <w:pPr>
        <w:pStyle w:val="ANSWER"/>
      </w:pPr>
      <w:r>
        <w:t xml:space="preserve">    if isMade "throw error" </w:t>
      </w:r>
    </w:p>
    <w:p w:rsidR="00637E20" w:rsidRDefault="00637E20" w:rsidP="0080634D">
      <w:pPr>
        <w:pStyle w:val="ANSWER"/>
      </w:pPr>
      <w:r>
        <w:t xml:space="preserve">    else</w:t>
      </w:r>
    </w:p>
    <w:p w:rsidR="00637E20" w:rsidRDefault="00637E20" w:rsidP="0080634D">
      <w:pPr>
        <w:pStyle w:val="ANSWER"/>
      </w:pPr>
      <w:r>
        <w:t xml:space="preserve">      isMade = true</w:t>
      </w:r>
    </w:p>
    <w:p w:rsidR="00637E20" w:rsidRDefault="00637E20" w:rsidP="0080634D">
      <w:pPr>
        <w:pStyle w:val="ANSWER"/>
      </w:pPr>
      <w:r>
        <w:t xml:space="preserve">      arr[0].value = item</w:t>
      </w:r>
    </w:p>
    <w:p w:rsidR="00637E20" w:rsidRDefault="00637E20" w:rsidP="0080634D">
      <w:pPr>
        <w:pStyle w:val="ANSWER"/>
      </w:pPr>
      <w:r>
        <w:t xml:space="preserve">      arr[0].thread = -1</w:t>
      </w:r>
    </w:p>
    <w:p w:rsidR="00637E20" w:rsidRDefault="00637E20" w:rsidP="0080634D">
      <w:pPr>
        <w:pStyle w:val="ANSWER"/>
      </w:pPr>
      <w:r>
        <w:t xml:space="preserve">      here = 0</w:t>
      </w:r>
    </w:p>
    <w:p w:rsidR="00637E20" w:rsidRDefault="00637E20" w:rsidP="0080634D">
      <w:pPr>
        <w:pStyle w:val="ANSWER"/>
      </w:pPr>
      <w:r>
        <w:t xml:space="preserve">      phere = -1</w:t>
      </w:r>
    </w:p>
    <w:p w:rsidR="00637E20" w:rsidRDefault="00637E20" w:rsidP="0080634D">
      <w:pPr>
        <w:pStyle w:val="ANSWER"/>
      </w:pPr>
      <w:r>
        <w:t xml:space="preserve">  end-method</w:t>
      </w:r>
    </w:p>
    <w:p w:rsidR="007E4D4B" w:rsidRDefault="007E4D4B" w:rsidP="0080634D">
      <w:pPr>
        <w:pStyle w:val="ANSWER"/>
      </w:pPr>
    </w:p>
    <w:p w:rsidR="0023765C" w:rsidRDefault="0023765C" w:rsidP="0080634D">
      <w:pPr>
        <w:pStyle w:val="ANSWER"/>
      </w:pPr>
      <w:r>
        <w:t xml:space="preserve">  method SetLeft(</w:t>
      </w:r>
      <w:r w:rsidR="00637E20">
        <w:t xml:space="preserve">DataType </w:t>
      </w:r>
      <w:r w:rsidR="00C716F8">
        <w:t>item</w:t>
      </w:r>
      <w:r w:rsidR="00637E20">
        <w:t>, int p</w:t>
      </w:r>
      <w:r>
        <w:t>)</w:t>
      </w:r>
      <w:r w:rsidR="00637E20">
        <w:t xml:space="preserve">  // p the parent index</w:t>
      </w:r>
    </w:p>
    <w:p w:rsidR="00C716F8" w:rsidRDefault="00C716F8" w:rsidP="0080634D">
      <w:pPr>
        <w:pStyle w:val="ANSWER"/>
      </w:pPr>
      <w:r>
        <w:t xml:space="preserve">    // Allow overwriting</w:t>
      </w:r>
    </w:p>
    <w:p w:rsidR="00682197" w:rsidRDefault="00682197" w:rsidP="00682197">
      <w:pPr>
        <w:pStyle w:val="ANSWER"/>
      </w:pPr>
      <w:r>
        <w:t xml:space="preserve">    if item is null "throw error</w:t>
      </w:r>
      <w:r w:rsidR="00304DE4">
        <w:t>: value cannot be null</w:t>
      </w:r>
      <w:r>
        <w:t>"</w:t>
      </w:r>
    </w:p>
    <w:p w:rsidR="00304DE4" w:rsidRDefault="00304DE4" w:rsidP="00682197">
      <w:pPr>
        <w:pStyle w:val="ANSWER"/>
      </w:pPr>
      <w:r>
        <w:t xml:space="preserve">    if arr[p].value is null "throw error: parent doesn't exist"</w:t>
      </w:r>
    </w:p>
    <w:p w:rsidR="00D24657" w:rsidRDefault="00D24657" w:rsidP="00D24657">
      <w:pPr>
        <w:pStyle w:val="ANSWER"/>
      </w:pPr>
      <w:r>
        <w:t xml:space="preserve">    int c = </w:t>
      </w:r>
      <w:r w:rsidRPr="00C716F8">
        <w:rPr>
          <w:u w:val="single"/>
        </w:rPr>
        <w:t>2*p + 1</w:t>
      </w:r>
    </w:p>
    <w:p w:rsidR="0023765C" w:rsidRDefault="00637E20" w:rsidP="0080634D">
      <w:pPr>
        <w:pStyle w:val="ANSWER"/>
      </w:pPr>
      <w:r>
        <w:t xml:space="preserve">    if !isMade "throw error</w:t>
      </w:r>
      <w:r w:rsidR="00304DE4">
        <w:t>: create root with MakeTree</w:t>
      </w:r>
      <w:r>
        <w:t>"</w:t>
      </w:r>
    </w:p>
    <w:p w:rsidR="00D24657" w:rsidRDefault="00D24657" w:rsidP="0080634D">
      <w:pPr>
        <w:pStyle w:val="ANSWER"/>
      </w:pPr>
      <w:r>
        <w:t xml:space="preserve">    if c &gt;= size "throw error</w:t>
      </w:r>
      <w:r w:rsidR="00304DE4">
        <w:t>: array overflow</w:t>
      </w:r>
      <w:r>
        <w:t>"</w:t>
      </w:r>
    </w:p>
    <w:p w:rsidR="00D24657" w:rsidRDefault="00D24657" w:rsidP="0080634D">
      <w:pPr>
        <w:pStyle w:val="ANSWER"/>
      </w:pPr>
      <w:r>
        <w:lastRenderedPageBreak/>
        <w:t xml:space="preserve">    </w:t>
      </w:r>
    </w:p>
    <w:p w:rsidR="00637E20" w:rsidRDefault="00637E20" w:rsidP="0080634D">
      <w:pPr>
        <w:pStyle w:val="ANSWER"/>
      </w:pPr>
      <w:r>
        <w:t xml:space="preserve">    else</w:t>
      </w:r>
    </w:p>
    <w:p w:rsidR="00D43BC5" w:rsidRDefault="00D24657" w:rsidP="0080634D">
      <w:pPr>
        <w:pStyle w:val="ANSWER"/>
      </w:pPr>
      <w:r>
        <w:t xml:space="preserve">      </w:t>
      </w:r>
      <w:r w:rsidR="00C716F8">
        <w:t xml:space="preserve">arr[c].value = </w:t>
      </w:r>
      <w:r w:rsidR="00304DE4">
        <w:t>item</w:t>
      </w:r>
    </w:p>
    <w:p w:rsidR="00C716F8" w:rsidRDefault="00C716F8" w:rsidP="0080634D">
      <w:pPr>
        <w:pStyle w:val="ANSWER"/>
      </w:pPr>
      <w:r>
        <w:t xml:space="preserve">      arr[c].thread = G</w:t>
      </w:r>
      <w:r>
        <w:t>etSuccessor</w:t>
      </w:r>
      <w:r>
        <w:t>(c)</w:t>
      </w:r>
    </w:p>
    <w:p w:rsidR="00637E20" w:rsidRDefault="00C716F8" w:rsidP="00C716F8">
      <w:pPr>
        <w:pStyle w:val="ANSWER"/>
      </w:pPr>
      <w:r>
        <w:t xml:space="preserve">      return c</w:t>
      </w:r>
    </w:p>
    <w:p w:rsidR="0023765C" w:rsidRDefault="0023765C" w:rsidP="0080634D">
      <w:pPr>
        <w:pStyle w:val="ANSWER"/>
      </w:pPr>
      <w:r>
        <w:t xml:space="preserve">  end-method</w:t>
      </w:r>
    </w:p>
    <w:p w:rsidR="0023765C" w:rsidRDefault="00D43BC5" w:rsidP="0080634D">
      <w:pPr>
        <w:pStyle w:val="ANSWER"/>
      </w:pPr>
      <w:r>
        <w:t xml:space="preserve">  </w:t>
      </w:r>
    </w:p>
    <w:p w:rsidR="00C716F8" w:rsidRDefault="00C716F8" w:rsidP="00C716F8">
      <w:pPr>
        <w:pStyle w:val="ANSWER"/>
      </w:pPr>
      <w:r>
        <w:t xml:space="preserve">  method SetRight</w:t>
      </w:r>
      <w:r>
        <w:t>(DataType item, int p)  // p the parent index</w:t>
      </w:r>
    </w:p>
    <w:p w:rsidR="00304DE4" w:rsidRDefault="00304DE4" w:rsidP="00304DE4">
      <w:pPr>
        <w:pStyle w:val="ANSWER"/>
      </w:pPr>
      <w:r>
        <w:t xml:space="preserve">    if item is null "throw error: value cannot be null"</w:t>
      </w:r>
    </w:p>
    <w:p w:rsidR="00304DE4" w:rsidRDefault="00304DE4" w:rsidP="00304DE4">
      <w:pPr>
        <w:pStyle w:val="ANSWER"/>
      </w:pPr>
      <w:r>
        <w:t xml:space="preserve">    if arr[p].value is null "throw error: parent doesn't exist"</w:t>
      </w:r>
    </w:p>
    <w:p w:rsidR="00304DE4" w:rsidRDefault="00304DE4" w:rsidP="00304DE4">
      <w:pPr>
        <w:pStyle w:val="ANSWER"/>
      </w:pPr>
      <w:r>
        <w:t xml:space="preserve">    int c = </w:t>
      </w:r>
      <w:r>
        <w:rPr>
          <w:u w:val="single"/>
        </w:rPr>
        <w:t>2*p + 2</w:t>
      </w:r>
    </w:p>
    <w:p w:rsidR="00304DE4" w:rsidRDefault="00304DE4" w:rsidP="00304DE4">
      <w:pPr>
        <w:pStyle w:val="ANSWER"/>
      </w:pPr>
      <w:r>
        <w:t xml:space="preserve">    if !isMade "throw error: create root with MakeTree"</w:t>
      </w:r>
    </w:p>
    <w:p w:rsidR="00304DE4" w:rsidRDefault="00304DE4" w:rsidP="00304DE4">
      <w:pPr>
        <w:pStyle w:val="ANSWER"/>
      </w:pPr>
      <w:r>
        <w:t xml:space="preserve">    if c &gt;= size "throw error: array overflow"</w:t>
      </w:r>
    </w:p>
    <w:p w:rsidR="00C716F8" w:rsidRDefault="00C716F8" w:rsidP="00C716F8">
      <w:pPr>
        <w:pStyle w:val="ANSWER"/>
      </w:pPr>
      <w:r>
        <w:t xml:space="preserve">    </w:t>
      </w:r>
    </w:p>
    <w:p w:rsidR="00C716F8" w:rsidRDefault="00C716F8" w:rsidP="00C716F8">
      <w:pPr>
        <w:pStyle w:val="ANSWER"/>
      </w:pPr>
      <w:r>
        <w:t xml:space="preserve">    else</w:t>
      </w:r>
    </w:p>
    <w:p w:rsidR="00C716F8" w:rsidRDefault="00C716F8" w:rsidP="00C716F8">
      <w:pPr>
        <w:pStyle w:val="ANSWER"/>
      </w:pPr>
      <w:r>
        <w:t xml:space="preserve">      arr[c].value = </w:t>
      </w:r>
      <w:r w:rsidR="00304DE4">
        <w:t>item</w:t>
      </w:r>
    </w:p>
    <w:p w:rsidR="00682197" w:rsidRDefault="00682197" w:rsidP="00C716F8">
      <w:pPr>
        <w:pStyle w:val="ANSWER"/>
      </w:pPr>
      <w:r>
        <w:t xml:space="preserve">      arr[p].thread = c</w:t>
      </w:r>
    </w:p>
    <w:p w:rsidR="00C716F8" w:rsidRPr="00682197" w:rsidRDefault="00C716F8" w:rsidP="00C716F8">
      <w:pPr>
        <w:pStyle w:val="ANSWER"/>
      </w:pPr>
      <w:r>
        <w:t xml:space="preserve">      arr[c].thread = </w:t>
      </w:r>
      <w:r w:rsidRPr="00682197">
        <w:t>G</w:t>
      </w:r>
      <w:r w:rsidRPr="00682197">
        <w:t>et</w:t>
      </w:r>
      <w:r w:rsidRPr="00682197">
        <w:t>Successor</w:t>
      </w:r>
      <w:r w:rsidR="00682197" w:rsidRPr="00682197">
        <w:t>(c</w:t>
      </w:r>
      <w:r w:rsidRPr="00682197">
        <w:t>)</w:t>
      </w:r>
    </w:p>
    <w:p w:rsidR="00C716F8" w:rsidRDefault="00C716F8" w:rsidP="00C716F8">
      <w:pPr>
        <w:pStyle w:val="ANSWER"/>
      </w:pPr>
      <w:r>
        <w:t xml:space="preserve">      return c</w:t>
      </w:r>
    </w:p>
    <w:p w:rsidR="00C716F8" w:rsidRDefault="00C716F8" w:rsidP="00C716F8">
      <w:pPr>
        <w:pStyle w:val="ANSWER"/>
      </w:pPr>
      <w:r>
        <w:t xml:space="preserve">  end-method</w:t>
      </w:r>
    </w:p>
    <w:p w:rsidR="00C716F8" w:rsidRDefault="00682197" w:rsidP="00C716F8">
      <w:pPr>
        <w:pStyle w:val="ANSWER"/>
      </w:pPr>
      <w:r>
        <w:t xml:space="preserve">  </w:t>
      </w:r>
    </w:p>
    <w:p w:rsidR="00C716F8" w:rsidRDefault="00C716F8" w:rsidP="00C716F8">
      <w:pPr>
        <w:pStyle w:val="ANSWER"/>
      </w:pPr>
      <w:r>
        <w:t xml:space="preserve">  private method GetSuccessor(int n)</w:t>
      </w:r>
    </w:p>
    <w:p w:rsidR="000D67FD" w:rsidRDefault="000D67FD" w:rsidP="00C716F8">
      <w:pPr>
        <w:pStyle w:val="ANSWER"/>
      </w:pPr>
      <w:r>
        <w:t xml:space="preserve">    if arr[n].value = null "throw error: unused node"</w:t>
      </w:r>
    </w:p>
    <w:p w:rsidR="00915585" w:rsidRDefault="00915585" w:rsidP="00C716F8">
      <w:pPr>
        <w:pStyle w:val="ANSWER"/>
      </w:pPr>
      <w:r>
        <w:t xml:space="preserve">    if </w:t>
      </w:r>
      <w:r w:rsidR="000D67FD">
        <w:t>n = 0 return null</w:t>
      </w:r>
    </w:p>
    <w:p w:rsidR="000D67FD" w:rsidRDefault="000D67FD" w:rsidP="00C716F8">
      <w:pPr>
        <w:pStyle w:val="ANSWER"/>
      </w:pPr>
    </w:p>
    <w:p w:rsidR="000D67FD" w:rsidRDefault="000D67FD" w:rsidP="00C716F8">
      <w:pPr>
        <w:pStyle w:val="ANSWER"/>
      </w:pPr>
      <w:r>
        <w:t xml:space="preserve">    </w:t>
      </w:r>
      <w:r w:rsidR="00A16EBA">
        <w:t xml:space="preserve">int </w:t>
      </w:r>
      <w:r>
        <w:t>cr = 2*n + 2</w:t>
      </w:r>
      <w:r w:rsidR="00A16EBA">
        <w:t xml:space="preserve"> // right child</w:t>
      </w:r>
    </w:p>
    <w:p w:rsidR="00A16EBA" w:rsidRDefault="00A16EBA" w:rsidP="00A16EBA">
      <w:pPr>
        <w:pStyle w:val="ANSWER"/>
      </w:pPr>
      <w:r>
        <w:t xml:space="preserve">    </w:t>
      </w:r>
      <w:r>
        <w:t>if arr[cr].value != null return cr</w:t>
      </w:r>
    </w:p>
    <w:p w:rsidR="00A16EBA" w:rsidRDefault="00A16EBA" w:rsidP="00A16EBA">
      <w:pPr>
        <w:pStyle w:val="ANSWER"/>
      </w:pPr>
    </w:p>
    <w:p w:rsidR="000D67FD" w:rsidRDefault="00A16EBA" w:rsidP="00682197">
      <w:pPr>
        <w:pStyle w:val="ANSWER"/>
      </w:pPr>
      <w:r>
        <w:t xml:space="preserve">    int p = floor((n-1) / 2)  // parent</w:t>
      </w:r>
    </w:p>
    <w:p w:rsidR="00C716F8" w:rsidRDefault="000D67FD" w:rsidP="00A16EBA">
      <w:pPr>
        <w:pStyle w:val="ANSWER"/>
      </w:pPr>
      <w:r>
        <w:t xml:space="preserve">    if n is odd</w:t>
      </w:r>
      <w:r w:rsidR="00A16EBA">
        <w:t xml:space="preserve"> (this is a left node</w:t>
      </w:r>
      <w:r>
        <w:t>)</w:t>
      </w:r>
      <w:r w:rsidR="00A16EBA">
        <w:t xml:space="preserve"> return p</w:t>
      </w:r>
    </w:p>
    <w:p w:rsidR="000D67FD" w:rsidRDefault="00A16EBA" w:rsidP="00A16EBA">
      <w:pPr>
        <w:pStyle w:val="ANSWER"/>
      </w:pPr>
      <w:r>
        <w:t xml:space="preserve">    else </w:t>
      </w:r>
      <w:r w:rsidR="000D67FD">
        <w:t>return GetSuccessor(</w:t>
      </w:r>
      <w:r>
        <w:t>p)</w:t>
      </w:r>
    </w:p>
    <w:p w:rsidR="00C716F8" w:rsidRDefault="00C716F8" w:rsidP="0080634D">
      <w:pPr>
        <w:pStyle w:val="ANSWER"/>
      </w:pPr>
      <w:r>
        <w:t xml:space="preserve">  end-method</w:t>
      </w:r>
    </w:p>
    <w:p w:rsidR="00915585" w:rsidRDefault="00915585" w:rsidP="0080634D">
      <w:pPr>
        <w:pStyle w:val="ANSWER"/>
      </w:pPr>
    </w:p>
    <w:p w:rsidR="00160FD9" w:rsidRDefault="00160FD9" w:rsidP="0080634D">
      <w:pPr>
        <w:pStyle w:val="ANSWER"/>
      </w:pPr>
      <w:r>
        <w:t>end-class</w:t>
      </w:r>
    </w:p>
    <w:p w:rsidR="00160FD9" w:rsidRDefault="00160FD9" w:rsidP="0080634D">
      <w:pPr>
        <w:pStyle w:val="ANSWER"/>
      </w:pPr>
    </w:p>
    <w:p w:rsidR="00160FD9" w:rsidRDefault="00160FD9" w:rsidP="0080634D">
      <w:pPr>
        <w:pStyle w:val="ANSWER"/>
      </w:pPr>
    </w:p>
    <w:p w:rsidR="009A248C" w:rsidRPr="009A248C" w:rsidRDefault="009A248C" w:rsidP="009A248C">
      <w:pPr>
        <w:pStyle w:val="ListParagraph"/>
        <w:rPr>
          <w:b/>
          <w:lang w:val="en-US"/>
        </w:rPr>
      </w:pPr>
    </w:p>
    <w:p w:rsidR="009A248C" w:rsidRDefault="009A248C" w:rsidP="009A248C">
      <w:pPr>
        <w:pStyle w:val="ListParagraph"/>
        <w:numPr>
          <w:ilvl w:val="0"/>
          <w:numId w:val="11"/>
        </w:numPr>
        <w:ind w:left="0" w:firstLine="0"/>
        <w:rPr>
          <w:b/>
          <w:lang w:val="en-US"/>
        </w:rPr>
      </w:pPr>
      <w:r>
        <w:rPr>
          <w:b/>
        </w:rPr>
        <w:t>Implement inorder traversal</w:t>
      </w:r>
      <w:r>
        <w:rPr>
          <w:b/>
          <w:lang w:val="en-US"/>
        </w:rPr>
        <w:t xml:space="preserve"> for the right in-thread tree in the previous problem.</w:t>
      </w:r>
    </w:p>
    <w:p w:rsidR="00304DE4" w:rsidRDefault="00304DE4" w:rsidP="009A248C">
      <w:pPr>
        <w:pStyle w:val="ListParagraph"/>
        <w:ind w:left="0"/>
        <w:rPr>
          <w:b/>
          <w:lang w:val="en-US"/>
        </w:rPr>
      </w:pPr>
    </w:p>
    <w:p w:rsidR="00304DE4" w:rsidRDefault="00304DE4" w:rsidP="00211E98">
      <w:pPr>
        <w:pStyle w:val="ANSWER"/>
      </w:pPr>
      <w:r>
        <w:t>// Part of tree class, so private data available</w:t>
      </w:r>
    </w:p>
    <w:p w:rsidR="00211E98" w:rsidRDefault="00211E98" w:rsidP="00211E98">
      <w:pPr>
        <w:pStyle w:val="ANSWER"/>
      </w:pPr>
      <w:r>
        <w:t>method TraverseInorder(function F)</w:t>
      </w:r>
    </w:p>
    <w:p w:rsidR="00211E98" w:rsidRDefault="00211E98" w:rsidP="00211E98">
      <w:pPr>
        <w:pStyle w:val="ANSWER"/>
      </w:pPr>
      <w:r>
        <w:t xml:space="preserve">  boolean[] done = new boolean[size]</w:t>
      </w:r>
    </w:p>
    <w:p w:rsidR="00211E98" w:rsidRDefault="00211E98" w:rsidP="00211E98">
      <w:pPr>
        <w:pStyle w:val="ANSWER"/>
      </w:pPr>
      <w:r>
        <w:t xml:space="preserve">  for i = 0 to size – 1</w:t>
      </w:r>
    </w:p>
    <w:p w:rsidR="00211E98" w:rsidRDefault="00211E98" w:rsidP="00211E98">
      <w:pPr>
        <w:pStyle w:val="ANSWER"/>
      </w:pPr>
      <w:r>
        <w:t xml:space="preserve">    done[i] = false</w:t>
      </w:r>
    </w:p>
    <w:p w:rsidR="00211E98" w:rsidRDefault="00211E98" w:rsidP="00682197">
      <w:pPr>
        <w:pStyle w:val="ANSWER"/>
      </w:pPr>
    </w:p>
    <w:p w:rsidR="00B83CB4" w:rsidRDefault="00B83CB4" w:rsidP="00682197">
      <w:pPr>
        <w:pStyle w:val="ANSWER"/>
      </w:pPr>
      <w:r>
        <w:t xml:space="preserve">  int here = 0  // start at root</w:t>
      </w:r>
    </w:p>
    <w:p w:rsidR="00B83CB4" w:rsidRDefault="00B83CB4" w:rsidP="00682197">
      <w:pPr>
        <w:pStyle w:val="ANSWER"/>
      </w:pPr>
      <w:r>
        <w:t xml:space="preserve">  int cl = 1    // left child</w:t>
      </w:r>
    </w:p>
    <w:p w:rsidR="00B83CB4" w:rsidRDefault="00B83CB4" w:rsidP="00682197">
      <w:pPr>
        <w:pStyle w:val="ANSWER"/>
      </w:pPr>
    </w:p>
    <w:p w:rsidR="00211E98" w:rsidRDefault="00211E98" w:rsidP="00682197">
      <w:pPr>
        <w:pStyle w:val="ANSWER"/>
      </w:pPr>
      <w:r>
        <w:t xml:space="preserve">  </w:t>
      </w:r>
      <w:r w:rsidR="00B83CB4">
        <w:t xml:space="preserve">do </w:t>
      </w:r>
      <w:r>
        <w:t xml:space="preserve">while </w:t>
      </w:r>
      <w:r w:rsidR="00B83CB4">
        <w:t>here &gt; -1</w:t>
      </w:r>
    </w:p>
    <w:p w:rsidR="00B83CB4" w:rsidRDefault="00B83CB4" w:rsidP="00682197">
      <w:pPr>
        <w:pStyle w:val="ANSWER"/>
      </w:pPr>
      <w:r>
        <w:t xml:space="preserve">    if arr[cl].value != null</w:t>
      </w:r>
      <w:r w:rsidR="00304DE4">
        <w:t xml:space="preserve"> AND !done[cl]</w:t>
      </w:r>
    </w:p>
    <w:p w:rsidR="00B83CB4" w:rsidRDefault="00B83CB4" w:rsidP="00682197">
      <w:pPr>
        <w:pStyle w:val="ANSWER"/>
      </w:pPr>
      <w:r>
        <w:t xml:space="preserve">      here = cl</w:t>
      </w:r>
    </w:p>
    <w:p w:rsidR="00B83CB4" w:rsidRDefault="00B83CB4" w:rsidP="00682197">
      <w:pPr>
        <w:pStyle w:val="ANSWER"/>
      </w:pPr>
      <w:r>
        <w:t xml:space="preserve">      cl = 2*here + 1</w:t>
      </w:r>
    </w:p>
    <w:p w:rsidR="00B83CB4" w:rsidRDefault="00B83CB4" w:rsidP="00682197">
      <w:pPr>
        <w:pStyle w:val="ANSWER"/>
      </w:pPr>
      <w:r>
        <w:t xml:space="preserve">      continue // jump to next iteration</w:t>
      </w:r>
    </w:p>
    <w:p w:rsidR="00B83CB4" w:rsidRDefault="00B83CB4" w:rsidP="00682197">
      <w:pPr>
        <w:pStyle w:val="ANSWER"/>
      </w:pPr>
    </w:p>
    <w:p w:rsidR="00B83CB4" w:rsidRDefault="00B83CB4" w:rsidP="00682197">
      <w:pPr>
        <w:pStyle w:val="ANSWER"/>
      </w:pPr>
      <w:r>
        <w:t xml:space="preserve">    F(arr[here].value)  // DO STUFF</w:t>
      </w:r>
    </w:p>
    <w:p w:rsidR="00B83CB4" w:rsidRDefault="00B83CB4" w:rsidP="00682197">
      <w:pPr>
        <w:pStyle w:val="ANSWER"/>
      </w:pPr>
      <w:r>
        <w:t xml:space="preserve">    done[here] = true    </w:t>
      </w:r>
    </w:p>
    <w:p w:rsidR="00B83CB4" w:rsidRDefault="00B83CB4" w:rsidP="00682197">
      <w:pPr>
        <w:pStyle w:val="ANSWER"/>
      </w:pPr>
      <w:r>
        <w:t xml:space="preserve">    here = arr[here].thread</w:t>
      </w:r>
    </w:p>
    <w:p w:rsidR="00B83CB4" w:rsidRDefault="00B83CB4" w:rsidP="00682197">
      <w:pPr>
        <w:pStyle w:val="ANSWER"/>
      </w:pPr>
      <w:r>
        <w:t xml:space="preserve">    cl = 2*here + 1</w:t>
      </w:r>
    </w:p>
    <w:p w:rsidR="00B83CB4" w:rsidRDefault="00B83CB4" w:rsidP="00682197">
      <w:pPr>
        <w:pStyle w:val="ANSWER"/>
      </w:pPr>
      <w:r>
        <w:t xml:space="preserve">  end-while</w:t>
      </w:r>
    </w:p>
    <w:p w:rsidR="00682197" w:rsidRPr="00682197" w:rsidRDefault="00304DE4" w:rsidP="00682197">
      <w:pPr>
        <w:pStyle w:val="ANSWER"/>
      </w:pPr>
      <w:r>
        <w:t>end-method</w:t>
      </w:r>
    </w:p>
    <w:p w:rsidR="00A4048A" w:rsidRDefault="00A4048A">
      <w:pPr>
        <w:rPr>
          <w:b/>
        </w:rPr>
      </w:pPr>
    </w:p>
    <w:p w:rsidR="00512457" w:rsidRDefault="00512457">
      <w:pPr>
        <w:rPr>
          <w:b/>
        </w:rPr>
      </w:pPr>
      <w:r>
        <w:rPr>
          <w:b/>
        </w:rPr>
        <w:br w:type="page"/>
      </w:r>
    </w:p>
    <w:p w:rsidR="009A248C" w:rsidRDefault="008C45F6" w:rsidP="00C33D2A">
      <w:pPr>
        <w:pStyle w:val="ListParagraph"/>
        <w:numPr>
          <w:ilvl w:val="0"/>
          <w:numId w:val="11"/>
        </w:numPr>
        <w:ind w:left="0" w:firstLine="0"/>
        <w:rPr>
          <w:b/>
          <w:lang w:val="en-US"/>
        </w:rPr>
      </w:pPr>
      <w:r w:rsidRPr="00C33D2A">
        <w:rPr>
          <w:b/>
        </w:rPr>
        <w:lastRenderedPageBreak/>
        <w:t>Define the Fibonacci binary tree of order n as follows: If n=0 or n=1, the tree consists of a single node. If n&gt;1, the tree consists of a root, with the Fibonacci tree of order n-1 as the left subtree and the Fibonacci tree of order n</w:t>
      </w:r>
      <w:r w:rsidR="009A248C">
        <w:rPr>
          <w:b/>
        </w:rPr>
        <w:t>-2 as the right subtree.</w:t>
      </w:r>
      <w:r w:rsidR="009A248C">
        <w:rPr>
          <w:b/>
          <w:lang w:val="en-US"/>
        </w:rPr>
        <w:t xml:space="preserve">  </w:t>
      </w:r>
      <w:r w:rsidRPr="00C33D2A">
        <w:rPr>
          <w:b/>
        </w:rPr>
        <w:t xml:space="preserve">Write a </w:t>
      </w:r>
      <w:r w:rsidR="00C33D2A" w:rsidRPr="00C33D2A">
        <w:rPr>
          <w:b/>
          <w:lang w:val="en-US"/>
        </w:rPr>
        <w:t>method</w:t>
      </w:r>
      <w:r w:rsidRPr="00C33D2A">
        <w:rPr>
          <w:b/>
        </w:rPr>
        <w:t xml:space="preserve"> that </w:t>
      </w:r>
      <w:r w:rsidR="009A248C">
        <w:rPr>
          <w:b/>
          <w:lang w:val="en-US"/>
        </w:rPr>
        <w:t>builds a</w:t>
      </w:r>
      <w:r w:rsidRPr="00C33D2A">
        <w:rPr>
          <w:b/>
        </w:rPr>
        <w:t xml:space="preserve"> Fibonacci binary tree of order n</w:t>
      </w:r>
      <w:r w:rsidR="009A248C">
        <w:rPr>
          <w:b/>
          <w:lang w:val="en-US"/>
        </w:rPr>
        <w:t xml:space="preserve"> </w:t>
      </w:r>
      <w:r w:rsidR="00242938">
        <w:rPr>
          <w:b/>
          <w:lang w:val="en-US"/>
        </w:rPr>
        <w:t xml:space="preserve">and </w:t>
      </w:r>
      <w:r w:rsidR="009A248C" w:rsidRPr="00C33D2A">
        <w:rPr>
          <w:b/>
        </w:rPr>
        <w:t>returns a pointer</w:t>
      </w:r>
      <w:r w:rsidR="00242938">
        <w:rPr>
          <w:b/>
          <w:lang w:val="en-US"/>
        </w:rPr>
        <w:t xml:space="preserve"> to it</w:t>
      </w:r>
      <w:r w:rsidRPr="00C33D2A">
        <w:rPr>
          <w:b/>
        </w:rPr>
        <w:t>.</w:t>
      </w:r>
      <w:r w:rsidRPr="00C33D2A">
        <w:rPr>
          <w:b/>
        </w:rPr>
        <w:br/>
      </w:r>
    </w:p>
    <w:p w:rsidR="00A4048A" w:rsidRDefault="00A4048A" w:rsidP="008617AA">
      <w:pPr>
        <w:pStyle w:val="ANSWER"/>
      </w:pPr>
      <w:r>
        <w:t xml:space="preserve">class TreeNode </w:t>
      </w:r>
    </w:p>
    <w:p w:rsidR="00A4048A" w:rsidRDefault="00A4048A" w:rsidP="008617AA">
      <w:pPr>
        <w:pStyle w:val="ANSWER"/>
      </w:pPr>
      <w:r>
        <w:t xml:space="preserve">  DataType value</w:t>
      </w:r>
    </w:p>
    <w:p w:rsidR="00936FA7" w:rsidRDefault="00A4048A" w:rsidP="008617AA">
      <w:pPr>
        <w:pStyle w:val="ANSWER"/>
      </w:pPr>
      <w:r>
        <w:t xml:space="preserve">  TreeNode left</w:t>
      </w:r>
      <w:r w:rsidR="00936FA7">
        <w:t xml:space="preserve"> = null</w:t>
      </w:r>
    </w:p>
    <w:p w:rsidR="009A248C" w:rsidRDefault="00936FA7" w:rsidP="008617AA">
      <w:pPr>
        <w:pStyle w:val="ANSWER"/>
      </w:pPr>
      <w:r>
        <w:t xml:space="preserve">  TreeNode </w:t>
      </w:r>
      <w:r w:rsidR="00A4048A">
        <w:t>right</w:t>
      </w:r>
      <w:r>
        <w:t xml:space="preserve"> = null</w:t>
      </w:r>
    </w:p>
    <w:p w:rsidR="0035260E" w:rsidRDefault="0035260E" w:rsidP="0035260E">
      <w:pPr>
        <w:pStyle w:val="ANSWER"/>
      </w:pPr>
      <w:r>
        <w:t>end-class</w:t>
      </w:r>
    </w:p>
    <w:p w:rsidR="0035260E" w:rsidRDefault="0035260E" w:rsidP="008617AA">
      <w:pPr>
        <w:pStyle w:val="ANSWER"/>
      </w:pPr>
    </w:p>
    <w:p w:rsidR="00A4048A" w:rsidRDefault="00A4048A" w:rsidP="008617AA">
      <w:pPr>
        <w:pStyle w:val="ANSWER"/>
      </w:pPr>
      <w:r>
        <w:t>function FibTree(int n)</w:t>
      </w:r>
    </w:p>
    <w:p w:rsidR="00CD2C5B" w:rsidRDefault="00CD2C5B" w:rsidP="008617AA">
      <w:pPr>
        <w:pStyle w:val="ANSWER"/>
      </w:pPr>
      <w:r>
        <w:t xml:space="preserve">  if n &lt; 0 "throw error and exit" else...</w:t>
      </w:r>
    </w:p>
    <w:p w:rsidR="00CD2C5B" w:rsidRDefault="00CD2C5B" w:rsidP="008617AA">
      <w:pPr>
        <w:pStyle w:val="ANSWER"/>
      </w:pPr>
    </w:p>
    <w:p w:rsidR="00CD2C5B" w:rsidRDefault="0035260E" w:rsidP="00CD2C5B">
      <w:pPr>
        <w:pStyle w:val="ANSWER"/>
      </w:pPr>
      <w:r>
        <w:t xml:space="preserve">  TreeNode t = new TreeNode</w:t>
      </w:r>
    </w:p>
    <w:p w:rsidR="0035260E" w:rsidRDefault="0035260E" w:rsidP="00936FA7">
      <w:pPr>
        <w:pStyle w:val="ANSWER"/>
      </w:pPr>
      <w:r>
        <w:t xml:space="preserve">  if n == 0 or n == 1</w:t>
      </w:r>
    </w:p>
    <w:p w:rsidR="0035260E" w:rsidRDefault="0035260E" w:rsidP="008617AA">
      <w:pPr>
        <w:pStyle w:val="ANSWER"/>
      </w:pPr>
      <w:r>
        <w:t xml:space="preserve">    return </w:t>
      </w:r>
      <w:r w:rsidR="00936FA7">
        <w:t>t  // right and left already init. to null</w:t>
      </w:r>
    </w:p>
    <w:p w:rsidR="00936FA7" w:rsidRDefault="00936FA7" w:rsidP="008617AA">
      <w:pPr>
        <w:pStyle w:val="ANSWER"/>
      </w:pPr>
    </w:p>
    <w:p w:rsidR="00936FA7" w:rsidRDefault="00936FA7" w:rsidP="008617AA">
      <w:pPr>
        <w:pStyle w:val="ANSWER"/>
      </w:pPr>
      <w:r>
        <w:t xml:space="preserve">  else</w:t>
      </w:r>
    </w:p>
    <w:p w:rsidR="00936FA7" w:rsidRDefault="00936FA7" w:rsidP="008617AA">
      <w:pPr>
        <w:pStyle w:val="ANSWER"/>
      </w:pPr>
      <w:r>
        <w:t xml:space="preserve">    t.left = FibTree(n – 1)</w:t>
      </w:r>
    </w:p>
    <w:p w:rsidR="00936FA7" w:rsidRDefault="00936FA7" w:rsidP="008617AA">
      <w:pPr>
        <w:pStyle w:val="ANSWER"/>
      </w:pPr>
      <w:r>
        <w:t xml:space="preserve">    t.right = FibTree(n – 2)</w:t>
      </w:r>
    </w:p>
    <w:p w:rsidR="00916B06" w:rsidRDefault="00916B06" w:rsidP="008617AA">
      <w:pPr>
        <w:pStyle w:val="ANSWER"/>
      </w:pPr>
      <w:r>
        <w:t xml:space="preserve">    return t</w:t>
      </w:r>
    </w:p>
    <w:p w:rsidR="0035260E" w:rsidRDefault="0035260E" w:rsidP="00936FA7">
      <w:pPr>
        <w:pStyle w:val="ANSWER"/>
      </w:pPr>
      <w:r>
        <w:t xml:space="preserve">  </w:t>
      </w:r>
    </w:p>
    <w:p w:rsidR="00A4048A" w:rsidRDefault="00A4048A" w:rsidP="008617AA">
      <w:pPr>
        <w:pStyle w:val="ANSWER"/>
      </w:pPr>
      <w:r>
        <w:t>end-function</w:t>
      </w:r>
    </w:p>
    <w:p w:rsidR="008617AA" w:rsidRDefault="008617AA" w:rsidP="008617AA">
      <w:pPr>
        <w:pStyle w:val="ANSWER"/>
      </w:pPr>
    </w:p>
    <w:p w:rsidR="008617AA" w:rsidRPr="009A248C" w:rsidRDefault="008617AA" w:rsidP="008617AA">
      <w:pPr>
        <w:pStyle w:val="ANSWER"/>
      </w:pPr>
    </w:p>
    <w:p w:rsidR="00165C15" w:rsidRDefault="00165C15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9A248C" w:rsidRDefault="009A248C" w:rsidP="00C33D2A">
      <w:pPr>
        <w:pStyle w:val="ListParagraph"/>
        <w:numPr>
          <w:ilvl w:val="0"/>
          <w:numId w:val="11"/>
        </w:numPr>
        <w:ind w:left="0" w:firstLine="0"/>
        <w:rPr>
          <w:b/>
          <w:lang w:val="en-US"/>
        </w:rPr>
      </w:pPr>
      <w:r>
        <w:rPr>
          <w:b/>
          <w:lang w:val="en-US"/>
        </w:rPr>
        <w:lastRenderedPageBreak/>
        <w:t>Answer the following questions about Fibonacci binary tree defined in the previous problem.</w:t>
      </w:r>
    </w:p>
    <w:p w:rsidR="009A248C" w:rsidRPr="009A248C" w:rsidRDefault="009A248C" w:rsidP="009A248C">
      <w:pPr>
        <w:pStyle w:val="ListParagraph"/>
        <w:rPr>
          <w:b/>
          <w:lang w:val="en-US"/>
        </w:rPr>
      </w:pPr>
    </w:p>
    <w:p w:rsidR="00916B06" w:rsidRDefault="009A248C" w:rsidP="009A248C">
      <w:pPr>
        <w:ind w:left="720"/>
        <w:rPr>
          <w:b/>
          <w:lang w:val="en-US"/>
        </w:rPr>
      </w:pPr>
      <w:r w:rsidRPr="009A248C">
        <w:rPr>
          <w:b/>
          <w:lang w:val="en-US"/>
        </w:rPr>
        <w:t>a</w:t>
      </w:r>
      <w:r w:rsidR="008C45F6" w:rsidRPr="009A248C">
        <w:rPr>
          <w:b/>
        </w:rPr>
        <w:t>) Is such a tree strictly binary?</w:t>
      </w:r>
    </w:p>
    <w:p w:rsidR="00916B06" w:rsidRDefault="00916B06" w:rsidP="009A248C">
      <w:pPr>
        <w:ind w:left="720"/>
        <w:rPr>
          <w:b/>
          <w:lang w:val="en-US"/>
        </w:rPr>
      </w:pPr>
    </w:p>
    <w:p w:rsidR="00916B06" w:rsidRDefault="00916B06" w:rsidP="00916B06">
      <w:pPr>
        <w:pStyle w:val="ANSWER"/>
      </w:pPr>
      <w:r>
        <w:t>Discussion forum clarified this is to be read "is such a tree regular"?</w:t>
      </w:r>
    </w:p>
    <w:p w:rsidR="00916B06" w:rsidRDefault="00916B06" w:rsidP="00916B06">
      <w:pPr>
        <w:pStyle w:val="ANSWER"/>
      </w:pPr>
      <w:r>
        <w:t>Regular meaning that every node has 0 or 2 children.</w:t>
      </w:r>
    </w:p>
    <w:p w:rsidR="00D920FF" w:rsidRDefault="00D920FF" w:rsidP="00916B06">
      <w:pPr>
        <w:pStyle w:val="ANSWER"/>
      </w:pPr>
    </w:p>
    <w:p w:rsidR="00916B06" w:rsidRDefault="00916B06" w:rsidP="00230137">
      <w:pPr>
        <w:pStyle w:val="ANSWER"/>
      </w:pPr>
      <w:r>
        <w:t>Yes, F</w:t>
      </w:r>
      <w:r w:rsidR="00230137">
        <w:t>ibTree</w:t>
      </w:r>
      <w:r>
        <w:t>(0) and F</w:t>
      </w:r>
      <w:r w:rsidR="00230137">
        <w:t>ibTree</w:t>
      </w:r>
      <w:r>
        <w:t xml:space="preserve">(1) are leaves with no children. </w:t>
      </w:r>
    </w:p>
    <w:p w:rsidR="00D920FF" w:rsidRDefault="00D920FF" w:rsidP="00916B06">
      <w:pPr>
        <w:pStyle w:val="ANSWER"/>
      </w:pPr>
    </w:p>
    <w:p w:rsidR="00916B06" w:rsidRDefault="00230137" w:rsidP="00916B06">
      <w:pPr>
        <w:pStyle w:val="ANSWER"/>
      </w:pPr>
      <w:r>
        <w:t xml:space="preserve">Given a sub-tree S = </w:t>
      </w:r>
      <w:r w:rsidR="00916B06">
        <w:t>F</w:t>
      </w:r>
      <w:r>
        <w:t>ibTree</w:t>
      </w:r>
      <w:r w:rsidR="00916B06">
        <w:t>(x) x &gt; 1</w:t>
      </w:r>
      <w:r>
        <w:t xml:space="preserve">, the root will have two children and those will be the root nodes of </w:t>
      </w:r>
      <w:r w:rsidR="00916B06">
        <w:t>F</w:t>
      </w:r>
      <w:r>
        <w:t>ibTree</w:t>
      </w:r>
      <w:r w:rsidR="00916B06">
        <w:t>(x-1) and F</w:t>
      </w:r>
      <w:r>
        <w:t>ibTree</w:t>
      </w:r>
      <w:r w:rsidR="00916B06">
        <w:t>(x-2)</w:t>
      </w:r>
    </w:p>
    <w:p w:rsidR="00916B06" w:rsidRDefault="008C45F6" w:rsidP="009A248C">
      <w:pPr>
        <w:ind w:left="720"/>
        <w:rPr>
          <w:b/>
          <w:lang w:val="en-US"/>
        </w:rPr>
      </w:pPr>
      <w:r w:rsidRPr="009A248C">
        <w:rPr>
          <w:b/>
        </w:rPr>
        <w:br/>
      </w:r>
      <w:r w:rsidR="009A248C" w:rsidRPr="009A248C">
        <w:rPr>
          <w:b/>
          <w:lang w:val="en-US"/>
        </w:rPr>
        <w:t>b</w:t>
      </w:r>
      <w:r w:rsidRPr="009A248C">
        <w:rPr>
          <w:b/>
        </w:rPr>
        <w:t>) What is the number of leaves in the Fibonacci tree of order n?</w:t>
      </w:r>
    </w:p>
    <w:p w:rsidR="00916B06" w:rsidRDefault="00916B06" w:rsidP="009A248C">
      <w:pPr>
        <w:ind w:left="720"/>
        <w:rPr>
          <w:b/>
          <w:lang w:val="en-US"/>
        </w:rPr>
      </w:pPr>
    </w:p>
    <w:p w:rsidR="00230137" w:rsidRDefault="00230137" w:rsidP="00230137">
      <w:pPr>
        <w:pStyle w:val="ANSWER"/>
      </w:pPr>
      <w:r>
        <w:t xml:space="preserve">n   </w:t>
      </w:r>
      <w:r w:rsidR="00933A94">
        <w:t>Number of leaves</w:t>
      </w:r>
    </w:p>
    <w:p w:rsidR="00230137" w:rsidRDefault="00230137" w:rsidP="00230137">
      <w:pPr>
        <w:pStyle w:val="ANSWER"/>
      </w:pPr>
      <w:r>
        <w:t xml:space="preserve">0     1             </w:t>
      </w:r>
    </w:p>
    <w:p w:rsidR="00230137" w:rsidRDefault="00230137" w:rsidP="00230137">
      <w:pPr>
        <w:pStyle w:val="ANSWER"/>
      </w:pPr>
      <w:r>
        <w:t xml:space="preserve">1     1             </w:t>
      </w:r>
    </w:p>
    <w:p w:rsidR="00933A94" w:rsidRDefault="00230137" w:rsidP="00230137">
      <w:pPr>
        <w:pStyle w:val="ANSWER"/>
      </w:pPr>
      <w:r>
        <w:t xml:space="preserve">2   </w:t>
      </w:r>
      <w:r w:rsidR="00933A94">
        <w:t xml:space="preserve">  </w:t>
      </w:r>
      <w:r w:rsidR="00D920FF">
        <w:t>2</w:t>
      </w:r>
    </w:p>
    <w:p w:rsidR="00230137" w:rsidRDefault="00230137" w:rsidP="00230137">
      <w:pPr>
        <w:pStyle w:val="ANSWER"/>
      </w:pPr>
    </w:p>
    <w:p w:rsidR="00D920FF" w:rsidRDefault="00D920FF" w:rsidP="00230137">
      <w:pPr>
        <w:pStyle w:val="ANSWER"/>
      </w:pPr>
      <w:r>
        <w:t>For 2, it is 2</w:t>
      </w:r>
    </w:p>
    <w:p w:rsidR="00D920FF" w:rsidRDefault="00D920FF" w:rsidP="00230137">
      <w:pPr>
        <w:pStyle w:val="ANSWER"/>
      </w:pPr>
    </w:p>
    <w:p w:rsidR="00D920FF" w:rsidRDefault="00D920FF" w:rsidP="00D920FF">
      <w:pPr>
        <w:pStyle w:val="ANSWER"/>
      </w:pPr>
      <w:r>
        <w:t xml:space="preserve">  2</w:t>
      </w:r>
    </w:p>
    <w:p w:rsidR="00D920FF" w:rsidRDefault="00D920FF" w:rsidP="00D920FF">
      <w:pPr>
        <w:pStyle w:val="ANSWER"/>
      </w:pPr>
      <w:r>
        <w:t xml:space="preserve"> / \</w:t>
      </w:r>
    </w:p>
    <w:p w:rsidR="00D920FF" w:rsidRDefault="00D920FF" w:rsidP="00D920FF">
      <w:pPr>
        <w:pStyle w:val="ANSWER"/>
        <w:numPr>
          <w:ilvl w:val="0"/>
          <w:numId w:val="15"/>
        </w:numPr>
      </w:pPr>
      <w:r>
        <w:t xml:space="preserve"> </w:t>
      </w:r>
      <w:r>
        <w:t>0</w:t>
      </w:r>
    </w:p>
    <w:p w:rsidR="00D920FF" w:rsidRDefault="00D920FF" w:rsidP="00230137">
      <w:pPr>
        <w:pStyle w:val="ANSWER"/>
      </w:pPr>
    </w:p>
    <w:p w:rsidR="00D920FF" w:rsidRDefault="00D920FF" w:rsidP="00230137">
      <w:pPr>
        <w:pStyle w:val="ANSWER"/>
      </w:pPr>
      <w:r>
        <w:t>For 3, it is 3</w:t>
      </w:r>
    </w:p>
    <w:p w:rsidR="00D920FF" w:rsidRDefault="00D920FF" w:rsidP="00230137">
      <w:pPr>
        <w:pStyle w:val="ANSWER"/>
      </w:pPr>
    </w:p>
    <w:p w:rsidR="00D920FF" w:rsidRDefault="00D920FF" w:rsidP="00D920FF">
      <w:pPr>
        <w:pStyle w:val="ANSWER"/>
      </w:pPr>
      <w:r>
        <w:t xml:space="preserve">    3</w:t>
      </w:r>
    </w:p>
    <w:p w:rsidR="00D920FF" w:rsidRDefault="00D920FF" w:rsidP="00D920FF">
      <w:pPr>
        <w:pStyle w:val="ANSWER"/>
      </w:pPr>
      <w:r>
        <w:t xml:space="preserve">   / \</w:t>
      </w:r>
    </w:p>
    <w:p w:rsidR="00D920FF" w:rsidRDefault="00D920FF" w:rsidP="00D920FF">
      <w:pPr>
        <w:pStyle w:val="ANSWER"/>
      </w:pPr>
      <w:r>
        <w:t xml:space="preserve">  2   1</w:t>
      </w:r>
    </w:p>
    <w:p w:rsidR="00D920FF" w:rsidRDefault="00D920FF" w:rsidP="00D920FF">
      <w:pPr>
        <w:pStyle w:val="ANSWER"/>
      </w:pPr>
      <w:r>
        <w:t xml:space="preserve"> / \</w:t>
      </w:r>
    </w:p>
    <w:p w:rsidR="00D920FF" w:rsidRDefault="00D920FF" w:rsidP="00D920FF">
      <w:pPr>
        <w:pStyle w:val="ANSWER"/>
        <w:numPr>
          <w:ilvl w:val="0"/>
          <w:numId w:val="14"/>
        </w:numPr>
      </w:pPr>
      <w:r>
        <w:t xml:space="preserve"> 0</w:t>
      </w:r>
    </w:p>
    <w:p w:rsidR="00D920FF" w:rsidRDefault="00D920FF" w:rsidP="00230137">
      <w:pPr>
        <w:pStyle w:val="ANSWER"/>
      </w:pPr>
    </w:p>
    <w:p w:rsidR="00D920FF" w:rsidRDefault="00D920FF" w:rsidP="00230137">
      <w:pPr>
        <w:pStyle w:val="ANSWER"/>
      </w:pPr>
      <w:r>
        <w:t>For 4, it would be the number of leaves on the FibTree(3) subtree plus the number of leaves on the FibTree(2) subtree, or 3 + 2 = 5.  The number of leaves will *always* be the Fibonacci number for n.</w:t>
      </w:r>
    </w:p>
    <w:p w:rsidR="00D920FF" w:rsidRDefault="00D920FF" w:rsidP="00230137">
      <w:pPr>
        <w:pStyle w:val="ANSWER"/>
      </w:pPr>
    </w:p>
    <w:p w:rsidR="008C45F6" w:rsidRPr="009A248C" w:rsidRDefault="009A248C" w:rsidP="009A248C">
      <w:pPr>
        <w:ind w:left="720"/>
        <w:rPr>
          <w:b/>
          <w:lang w:val="en-US"/>
        </w:rPr>
      </w:pPr>
      <w:r w:rsidRPr="009A248C">
        <w:rPr>
          <w:b/>
          <w:lang w:val="en-US"/>
        </w:rPr>
        <w:t>c</w:t>
      </w:r>
      <w:r w:rsidR="008C45F6" w:rsidRPr="009A248C">
        <w:rPr>
          <w:b/>
        </w:rPr>
        <w:t>) What is the depth of the Fibonacci tree of order n?</w:t>
      </w:r>
      <w:r w:rsidR="008C45F6" w:rsidRPr="009A248C">
        <w:rPr>
          <w:b/>
        </w:rPr>
        <w:br/>
      </w:r>
    </w:p>
    <w:p w:rsidR="008C45F6" w:rsidRDefault="00273343" w:rsidP="00273343">
      <w:pPr>
        <w:pStyle w:val="ANSWER"/>
      </w:pPr>
      <w:r>
        <w:t>The left-hand subtree of FibTree n is always FibTree(n – 1)</w:t>
      </w:r>
      <w:r w:rsidR="00165C15">
        <w:t>.  So, labelling the vertices based on the n of the function call that defined them you get, for n = 5 for example</w:t>
      </w:r>
    </w:p>
    <w:p w:rsidR="00165C15" w:rsidRDefault="00165C15" w:rsidP="00273343">
      <w:pPr>
        <w:pStyle w:val="ANSWER"/>
      </w:pPr>
    </w:p>
    <w:p w:rsidR="00165C15" w:rsidRDefault="00165C15" w:rsidP="00273343">
      <w:pPr>
        <w:pStyle w:val="ANSWER"/>
      </w:pPr>
      <w:r>
        <w:t xml:space="preserve">        5</w:t>
      </w:r>
    </w:p>
    <w:p w:rsidR="00165C15" w:rsidRDefault="00165C15" w:rsidP="00273343">
      <w:pPr>
        <w:pStyle w:val="ANSWER"/>
      </w:pPr>
      <w:r>
        <w:t xml:space="preserve">       / \</w:t>
      </w:r>
    </w:p>
    <w:p w:rsidR="00165C15" w:rsidRDefault="00165C15" w:rsidP="00273343">
      <w:pPr>
        <w:pStyle w:val="ANSWER"/>
      </w:pPr>
      <w:r>
        <w:t xml:space="preserve">      4   3...</w:t>
      </w:r>
    </w:p>
    <w:p w:rsidR="00165C15" w:rsidRDefault="00165C15" w:rsidP="00273343">
      <w:pPr>
        <w:pStyle w:val="ANSWER"/>
      </w:pPr>
      <w:r>
        <w:t xml:space="preserve">     / \</w:t>
      </w:r>
    </w:p>
    <w:p w:rsidR="00165C15" w:rsidRDefault="00165C15" w:rsidP="00273343">
      <w:pPr>
        <w:pStyle w:val="ANSWER"/>
      </w:pPr>
      <w:r>
        <w:t xml:space="preserve">    3   2...</w:t>
      </w:r>
    </w:p>
    <w:p w:rsidR="00165C15" w:rsidRDefault="00165C15" w:rsidP="00273343">
      <w:pPr>
        <w:pStyle w:val="ANSWER"/>
      </w:pPr>
      <w:r>
        <w:t xml:space="preserve">   / \</w:t>
      </w:r>
    </w:p>
    <w:p w:rsidR="00165C15" w:rsidRDefault="00165C15" w:rsidP="00273343">
      <w:pPr>
        <w:pStyle w:val="ANSWER"/>
      </w:pPr>
      <w:r>
        <w:t xml:space="preserve">  2   1</w:t>
      </w:r>
    </w:p>
    <w:p w:rsidR="00165C15" w:rsidRDefault="00165C15" w:rsidP="00273343">
      <w:pPr>
        <w:pStyle w:val="ANSWER"/>
      </w:pPr>
      <w:r>
        <w:t xml:space="preserve"> / \</w:t>
      </w:r>
    </w:p>
    <w:p w:rsidR="00165C15" w:rsidRDefault="00D920FF" w:rsidP="00D920FF">
      <w:pPr>
        <w:pStyle w:val="ANSWER"/>
        <w:numPr>
          <w:ilvl w:val="0"/>
          <w:numId w:val="16"/>
        </w:numPr>
      </w:pPr>
      <w:r>
        <w:t xml:space="preserve"> </w:t>
      </w:r>
      <w:r w:rsidR="00165C15">
        <w:t>0</w:t>
      </w:r>
    </w:p>
    <w:p w:rsidR="00165C15" w:rsidRDefault="00165C15" w:rsidP="00165C15">
      <w:pPr>
        <w:pStyle w:val="ANSWER"/>
      </w:pPr>
    </w:p>
    <w:p w:rsidR="00165C15" w:rsidRPr="00253546" w:rsidRDefault="00165C15" w:rsidP="00165C15">
      <w:pPr>
        <w:pStyle w:val="ANSWER"/>
      </w:pPr>
      <w:r>
        <w:t>This one has 5 levels and a height of 4. Because we are always "counting down" by one on the left had side (and something lower on the right and its children) we will always have n levels and a height of n-1.</w:t>
      </w:r>
    </w:p>
    <w:p w:rsidR="00237C70" w:rsidRPr="0073703F" w:rsidRDefault="00237C70" w:rsidP="00307017">
      <w:pPr>
        <w:rPr>
          <w:lang w:val="en-US"/>
        </w:rPr>
      </w:pPr>
    </w:p>
    <w:sectPr w:rsidR="00237C70" w:rsidRPr="0073703F" w:rsidSect="0056196F">
      <w:pgSz w:w="12240" w:h="15840"/>
      <w:pgMar w:top="1080" w:right="1080" w:bottom="108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MS Mincho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178487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2D6E4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988A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3DA21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72D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F3A24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4E7A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0A61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1A46F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751C4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66414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0A0D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D288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1E0D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BD46E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3665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2E05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DCFD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62A83C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DD8DA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576D4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7947E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D65B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5A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7E84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3AAE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C82D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FE803C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2440B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A866A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263C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96603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CEA99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14D3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84EA7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A252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C2CA69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5F45A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7ABE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D2C0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F240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F26AA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4EBF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584C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2E07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4E6E3C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95065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B880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9E53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6C87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E548E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C2DD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00F4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00B1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725372"/>
    <w:multiLevelType w:val="hybridMultilevel"/>
    <w:tmpl w:val="B4E09C34"/>
    <w:lvl w:ilvl="0" w:tplc="9940CBB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56A527A"/>
    <w:multiLevelType w:val="hybridMultilevel"/>
    <w:tmpl w:val="6674D130"/>
    <w:lvl w:ilvl="0" w:tplc="5BF8C3D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FFC61AD"/>
    <w:multiLevelType w:val="hybridMultilevel"/>
    <w:tmpl w:val="CDD88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9B598C"/>
    <w:multiLevelType w:val="multilevel"/>
    <w:tmpl w:val="46522CC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10">
    <w:nsid w:val="33E80884"/>
    <w:multiLevelType w:val="hybridMultilevel"/>
    <w:tmpl w:val="C3BEF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902FA4"/>
    <w:multiLevelType w:val="hybridMultilevel"/>
    <w:tmpl w:val="914ED274"/>
    <w:lvl w:ilvl="0" w:tplc="0DCA4FB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164ECE"/>
    <w:multiLevelType w:val="hybridMultilevel"/>
    <w:tmpl w:val="DAFA452A"/>
    <w:lvl w:ilvl="0" w:tplc="CDE45FC8">
      <w:numFmt w:val="bullet"/>
      <w:lvlText w:val=""/>
      <w:lvlJc w:val="left"/>
      <w:pPr>
        <w:ind w:left="1069" w:hanging="360"/>
      </w:pPr>
      <w:rPr>
        <w:rFonts w:ascii="Symbol" w:eastAsia="DejaVu Sans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5B837586"/>
    <w:multiLevelType w:val="hybridMultilevel"/>
    <w:tmpl w:val="F2461FF0"/>
    <w:lvl w:ilvl="0" w:tplc="EA52E6A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7FC6F6D"/>
    <w:multiLevelType w:val="hybridMultilevel"/>
    <w:tmpl w:val="52060FFE"/>
    <w:lvl w:ilvl="0" w:tplc="0590A40E">
      <w:start w:val="1"/>
      <w:numFmt w:val="decimal"/>
      <w:lvlText w:val="%1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026233F"/>
    <w:multiLevelType w:val="hybridMultilevel"/>
    <w:tmpl w:val="490EFCE6"/>
    <w:lvl w:ilvl="0" w:tplc="05DE636A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15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14"/>
  </w:num>
  <w:num w:numId="14">
    <w:abstractNumId w:val="13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816"/>
    <w:rsid w:val="000130D0"/>
    <w:rsid w:val="00056402"/>
    <w:rsid w:val="000D67FD"/>
    <w:rsid w:val="0011041A"/>
    <w:rsid w:val="00160FD9"/>
    <w:rsid w:val="00165C15"/>
    <w:rsid w:val="001919EE"/>
    <w:rsid w:val="001E206E"/>
    <w:rsid w:val="00211E98"/>
    <w:rsid w:val="00230137"/>
    <w:rsid w:val="0023765C"/>
    <w:rsid w:val="00237C70"/>
    <w:rsid w:val="00242938"/>
    <w:rsid w:val="00273343"/>
    <w:rsid w:val="00286EE6"/>
    <w:rsid w:val="00304DE4"/>
    <w:rsid w:val="00307017"/>
    <w:rsid w:val="00310C94"/>
    <w:rsid w:val="00316816"/>
    <w:rsid w:val="0033211D"/>
    <w:rsid w:val="0035260E"/>
    <w:rsid w:val="003B16E7"/>
    <w:rsid w:val="004014A5"/>
    <w:rsid w:val="004123CC"/>
    <w:rsid w:val="004344BF"/>
    <w:rsid w:val="00440DE9"/>
    <w:rsid w:val="004F1059"/>
    <w:rsid w:val="00507BF5"/>
    <w:rsid w:val="00512457"/>
    <w:rsid w:val="0056196F"/>
    <w:rsid w:val="00594CD3"/>
    <w:rsid w:val="005B1A63"/>
    <w:rsid w:val="005B5E05"/>
    <w:rsid w:val="00636001"/>
    <w:rsid w:val="00637E20"/>
    <w:rsid w:val="00682197"/>
    <w:rsid w:val="006F2B30"/>
    <w:rsid w:val="0073703F"/>
    <w:rsid w:val="007425F7"/>
    <w:rsid w:val="00782C05"/>
    <w:rsid w:val="007E4D4B"/>
    <w:rsid w:val="0080634D"/>
    <w:rsid w:val="00826817"/>
    <w:rsid w:val="008617AA"/>
    <w:rsid w:val="008C2AD3"/>
    <w:rsid w:val="008C45F6"/>
    <w:rsid w:val="008F06CE"/>
    <w:rsid w:val="00915585"/>
    <w:rsid w:val="00916B06"/>
    <w:rsid w:val="00931D02"/>
    <w:rsid w:val="00933A94"/>
    <w:rsid w:val="00936FA7"/>
    <w:rsid w:val="0096654F"/>
    <w:rsid w:val="00981ABA"/>
    <w:rsid w:val="009A248C"/>
    <w:rsid w:val="00A15565"/>
    <w:rsid w:val="00A16EBA"/>
    <w:rsid w:val="00A4048A"/>
    <w:rsid w:val="00A84D2C"/>
    <w:rsid w:val="00B52314"/>
    <w:rsid w:val="00B83CB4"/>
    <w:rsid w:val="00BC1E57"/>
    <w:rsid w:val="00C27E49"/>
    <w:rsid w:val="00C33D2A"/>
    <w:rsid w:val="00C716F8"/>
    <w:rsid w:val="00CD2C5B"/>
    <w:rsid w:val="00D24657"/>
    <w:rsid w:val="00D43BC5"/>
    <w:rsid w:val="00D920FF"/>
    <w:rsid w:val="00DA164B"/>
    <w:rsid w:val="00E902D5"/>
    <w:rsid w:val="00EC46C8"/>
    <w:rsid w:val="00EE1A54"/>
    <w:rsid w:val="00F054B5"/>
    <w:rsid w:val="00F57F32"/>
    <w:rsid w:val="00F6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45F6"/>
    <w:pPr>
      <w:spacing w:before="100" w:beforeAutospacing="1" w:after="100" w:afterAutospacing="1"/>
    </w:pPr>
    <w:rPr>
      <w:rFonts w:ascii="Arial" w:eastAsiaTheme="minorEastAsia" w:hAnsi="Arial" w:cs="Arial"/>
      <w:color w:val="000000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99"/>
    <w:qFormat/>
    <w:rsid w:val="008C45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C45F6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paragraph" w:customStyle="1" w:styleId="ANSWER">
    <w:name w:val="ANSWER"/>
    <w:basedOn w:val="NoSpacing"/>
    <w:link w:val="ANSWERChar"/>
    <w:qFormat/>
    <w:rsid w:val="00286EE6"/>
    <w:pPr>
      <w:suppressAutoHyphens/>
      <w:ind w:left="709"/>
    </w:pPr>
    <w:rPr>
      <w:rFonts w:ascii="Courier New" w:eastAsia="DejaVu Sans" w:hAnsi="Courier New" w:cstheme="minorHAnsi"/>
      <w:kern w:val="1"/>
      <w:sz w:val="18"/>
      <w:szCs w:val="18"/>
      <w:lang w:val="en-US" w:eastAsia="ar-SA"/>
    </w:rPr>
  </w:style>
  <w:style w:type="character" w:customStyle="1" w:styleId="ANSWERChar">
    <w:name w:val="ANSWER Char"/>
    <w:basedOn w:val="DefaultParagraphFont"/>
    <w:link w:val="ANSWER"/>
    <w:rsid w:val="00286EE6"/>
    <w:rPr>
      <w:rFonts w:ascii="Courier New" w:eastAsia="DejaVu Sans" w:hAnsi="Courier New" w:cstheme="minorHAnsi"/>
      <w:kern w:val="1"/>
      <w:sz w:val="18"/>
      <w:szCs w:val="18"/>
      <w:lang w:eastAsia="ar-SA"/>
    </w:rPr>
  </w:style>
  <w:style w:type="paragraph" w:styleId="NoSpacing">
    <w:name w:val="No Spacing"/>
    <w:uiPriority w:val="99"/>
    <w:qFormat/>
    <w:rsid w:val="00286EE6"/>
    <w:rPr>
      <w:sz w:val="24"/>
      <w:szCs w:val="24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A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A63"/>
    <w:rPr>
      <w:rFonts w:ascii="Tahoma" w:hAnsi="Tahoma" w:cs="Tahoma"/>
      <w:sz w:val="16"/>
      <w:szCs w:val="16"/>
      <w:lang w:val="ru-RU" w:eastAsia="ru-RU"/>
    </w:rPr>
  </w:style>
  <w:style w:type="character" w:styleId="Strong">
    <w:name w:val="Strong"/>
    <w:basedOn w:val="DefaultParagraphFont"/>
    <w:uiPriority w:val="99"/>
    <w:qFormat/>
    <w:rsid w:val="00D920F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45F6"/>
    <w:pPr>
      <w:spacing w:before="100" w:beforeAutospacing="1" w:after="100" w:afterAutospacing="1"/>
    </w:pPr>
    <w:rPr>
      <w:rFonts w:ascii="Arial" w:eastAsiaTheme="minorEastAsia" w:hAnsi="Arial" w:cs="Arial"/>
      <w:color w:val="000000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99"/>
    <w:qFormat/>
    <w:rsid w:val="008C45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C45F6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paragraph" w:customStyle="1" w:styleId="ANSWER">
    <w:name w:val="ANSWER"/>
    <w:basedOn w:val="NoSpacing"/>
    <w:link w:val="ANSWERChar"/>
    <w:qFormat/>
    <w:rsid w:val="00286EE6"/>
    <w:pPr>
      <w:suppressAutoHyphens/>
      <w:ind w:left="709"/>
    </w:pPr>
    <w:rPr>
      <w:rFonts w:ascii="Courier New" w:eastAsia="DejaVu Sans" w:hAnsi="Courier New" w:cstheme="minorHAnsi"/>
      <w:kern w:val="1"/>
      <w:sz w:val="18"/>
      <w:szCs w:val="18"/>
      <w:lang w:val="en-US" w:eastAsia="ar-SA"/>
    </w:rPr>
  </w:style>
  <w:style w:type="character" w:customStyle="1" w:styleId="ANSWERChar">
    <w:name w:val="ANSWER Char"/>
    <w:basedOn w:val="DefaultParagraphFont"/>
    <w:link w:val="ANSWER"/>
    <w:rsid w:val="00286EE6"/>
    <w:rPr>
      <w:rFonts w:ascii="Courier New" w:eastAsia="DejaVu Sans" w:hAnsi="Courier New" w:cstheme="minorHAnsi"/>
      <w:kern w:val="1"/>
      <w:sz w:val="18"/>
      <w:szCs w:val="18"/>
      <w:lang w:eastAsia="ar-SA"/>
    </w:rPr>
  </w:style>
  <w:style w:type="paragraph" w:styleId="NoSpacing">
    <w:name w:val="No Spacing"/>
    <w:uiPriority w:val="99"/>
    <w:qFormat/>
    <w:rsid w:val="00286EE6"/>
    <w:rPr>
      <w:sz w:val="24"/>
      <w:szCs w:val="24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A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A63"/>
    <w:rPr>
      <w:rFonts w:ascii="Tahoma" w:hAnsi="Tahoma" w:cs="Tahoma"/>
      <w:sz w:val="16"/>
      <w:szCs w:val="16"/>
      <w:lang w:val="ru-RU" w:eastAsia="ru-RU"/>
    </w:rPr>
  </w:style>
  <w:style w:type="character" w:styleId="Strong">
    <w:name w:val="Strong"/>
    <w:basedOn w:val="DefaultParagraphFont"/>
    <w:uiPriority w:val="99"/>
    <w:qFormat/>
    <w:rsid w:val="00D920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Grading - EN605.202.81 - HW4</vt:lpstr>
    </vt:vector>
  </TitlesOfParts>
  <Company>Beazley</Company>
  <LinksUpToDate>false</LinksUpToDate>
  <CharactersWithSpaces>7888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- EN605.202.81 - HW4</dc:title>
  <dc:creator>Eleanor</dc:creator>
  <cp:lastModifiedBy>Adam L. Rich</cp:lastModifiedBy>
  <cp:revision>21</cp:revision>
  <cp:lastPrinted>2014-01-21T03:56:00Z</cp:lastPrinted>
  <dcterms:created xsi:type="dcterms:W3CDTF">2018-03-19T16:28:00Z</dcterms:created>
  <dcterms:modified xsi:type="dcterms:W3CDTF">2018-03-21T03:21:00Z</dcterms:modified>
</cp:coreProperties>
</file>